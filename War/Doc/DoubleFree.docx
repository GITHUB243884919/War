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6E25" w:rsidRDefault="00B16E25" w:rsidP="0087180B"/>
    <w:tbl>
      <w:tblPr>
        <w:tblStyle w:val="af"/>
        <w:tblW w:w="0" w:type="auto"/>
        <w:tblLook w:val="04A0"/>
      </w:tblPr>
      <w:tblGrid>
        <w:gridCol w:w="4788"/>
        <w:gridCol w:w="4788"/>
      </w:tblGrid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nextfree</w:t>
            </w:r>
          </w:p>
        </w:tc>
      </w:tr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C489B" w:rsidTr="001C489B"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88" w:type="dxa"/>
          </w:tcPr>
          <w:p w:rsidR="001C489B" w:rsidRDefault="001C489B" w:rsidP="0087180B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:rsidR="00B16E25" w:rsidRDefault="00B16E25" w:rsidP="0087180B">
      <w:pPr>
        <w:rPr>
          <w:rFonts w:hint="eastAsia"/>
        </w:rPr>
      </w:pPr>
    </w:p>
    <w:p w:rsidR="001C489B" w:rsidRDefault="001C489B" w:rsidP="0087180B"/>
    <w:p w:rsidR="0087180B" w:rsidRDefault="001C489B" w:rsidP="0087180B">
      <w:pPr>
        <w:rPr>
          <w:rFonts w:hint="eastAsia"/>
        </w:rPr>
      </w:pPr>
      <w:r>
        <w:rPr>
          <w:rFonts w:hint="eastAsia"/>
        </w:rPr>
        <w:t>初始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 = 1;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nextfree=1.nextfree=2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freecount=6</w:t>
      </w:r>
    </w:p>
    <w:p w:rsidR="001C489B" w:rsidRDefault="001C489B" w:rsidP="0087180B">
      <w:pPr>
        <w:rPr>
          <w:rFonts w:hint="eastAsia"/>
        </w:rPr>
      </w:pP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第一次</w:t>
      </w:r>
      <w:r>
        <w:rPr>
          <w:rFonts w:hint="eastAsia"/>
        </w:rPr>
        <w:t xml:space="preserve"> use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Get = free = 1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free=nextfree=2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nextfree=nextfree.nextfree=2.nextfree=3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freecount=</w:t>
      </w:r>
      <w:r w:rsidRPr="001C489B">
        <w:rPr>
          <w:rFonts w:hint="eastAsia"/>
        </w:rPr>
        <w:t xml:space="preserve"> </w:t>
      </w:r>
      <w:r>
        <w:rPr>
          <w:rFonts w:hint="eastAsia"/>
        </w:rPr>
        <w:t>freecount-1=6-1=5</w:t>
      </w:r>
    </w:p>
    <w:p w:rsidR="001C489B" w:rsidRDefault="001C489B" w:rsidP="0087180B">
      <w:pPr>
        <w:rPr>
          <w:rFonts w:hint="eastAsia"/>
        </w:rPr>
      </w:pP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第二次</w:t>
      </w:r>
      <w:r>
        <w:rPr>
          <w:rFonts w:hint="eastAsia"/>
        </w:rPr>
        <w:t>use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Get=free=2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free=nextfree=3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nextfree=nextfree.nextfree=3.nextfree=4</w:t>
      </w:r>
    </w:p>
    <w:p w:rsidR="001C489B" w:rsidRDefault="001C489B" w:rsidP="001C489B">
      <w:pPr>
        <w:rPr>
          <w:rFonts w:hint="eastAsia"/>
        </w:rPr>
      </w:pPr>
      <w:r>
        <w:rPr>
          <w:rFonts w:hint="eastAsia"/>
        </w:rPr>
        <w:t>freecount=</w:t>
      </w:r>
      <w:r w:rsidRPr="001C489B">
        <w:rPr>
          <w:rFonts w:hint="eastAsia"/>
        </w:rPr>
        <w:t xml:space="preserve"> </w:t>
      </w:r>
      <w:r>
        <w:rPr>
          <w:rFonts w:hint="eastAsia"/>
        </w:rPr>
        <w:t>freecount-1=5-1=4</w:t>
      </w:r>
    </w:p>
    <w:p w:rsidR="001C489B" w:rsidRDefault="001C489B" w:rsidP="0087180B">
      <w:pPr>
        <w:rPr>
          <w:rFonts w:hint="eastAsia"/>
        </w:rPr>
      </w:pPr>
    </w:p>
    <w:p w:rsidR="001C489B" w:rsidRDefault="001C489B" w:rsidP="0087180B">
      <w:pPr>
        <w:rPr>
          <w:rFonts w:hint="eastAsia"/>
        </w:rPr>
      </w:pP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第三次</w:t>
      </w:r>
      <w:r>
        <w:rPr>
          <w:rFonts w:hint="eastAsia"/>
        </w:rPr>
        <w:t>use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Get=free=3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free=nextfree=4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nextfree=nextfree.nextfree=4.nextfree=5</w:t>
      </w:r>
    </w:p>
    <w:p w:rsidR="001C489B" w:rsidRDefault="001C489B" w:rsidP="001C489B">
      <w:pPr>
        <w:rPr>
          <w:rFonts w:hint="eastAsia"/>
        </w:rPr>
      </w:pPr>
      <w:r>
        <w:rPr>
          <w:rFonts w:hint="eastAsia"/>
        </w:rPr>
        <w:t>freecount=</w:t>
      </w:r>
      <w:r w:rsidRPr="001C489B">
        <w:rPr>
          <w:rFonts w:hint="eastAsia"/>
        </w:rPr>
        <w:t xml:space="preserve"> </w:t>
      </w:r>
      <w:r>
        <w:rPr>
          <w:rFonts w:hint="eastAsia"/>
        </w:rPr>
        <w:t>freecount-1=4-1=3</w:t>
      </w:r>
    </w:p>
    <w:p w:rsidR="001C489B" w:rsidRDefault="001C489B" w:rsidP="0087180B">
      <w:pPr>
        <w:rPr>
          <w:rFonts w:hint="eastAsia"/>
        </w:rPr>
      </w:pPr>
    </w:p>
    <w:p w:rsidR="001C489B" w:rsidRDefault="001C489B" w:rsidP="0087180B">
      <w:pPr>
        <w:rPr>
          <w:rFonts w:hint="eastAsia"/>
        </w:rPr>
      </w:pP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第四次</w:t>
      </w:r>
      <w:r>
        <w:rPr>
          <w:rFonts w:hint="eastAsia"/>
        </w:rPr>
        <w:t xml:space="preserve"> unuse 2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nextfree=free=4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free=2</w:t>
      </w:r>
    </w:p>
    <w:p w:rsidR="001C489B" w:rsidRDefault="001C489B" w:rsidP="0087180B">
      <w:pPr>
        <w:rPr>
          <w:rFonts w:hint="eastAsia"/>
        </w:rPr>
      </w:pPr>
      <w:r>
        <w:rPr>
          <w:rFonts w:hint="eastAsia"/>
        </w:rPr>
        <w:t>2.nextfree=nextfree=4</w:t>
      </w:r>
    </w:p>
    <w:p w:rsidR="005131B5" w:rsidRPr="00BF41C6" w:rsidRDefault="005131B5" w:rsidP="0087180B">
      <w:r>
        <w:rPr>
          <w:rFonts w:hint="eastAsia"/>
        </w:rPr>
        <w:t>freecount=freecount+1=3+1=4</w:t>
      </w:r>
    </w:p>
    <w:sectPr w:rsidR="005131B5" w:rsidRPr="00BF41C6" w:rsidSect="00A70C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B28" w:rsidRDefault="00C06B28">
      <w:pPr>
        <w:spacing w:line="240" w:lineRule="auto"/>
      </w:pPr>
      <w:r>
        <w:separator/>
      </w:r>
    </w:p>
  </w:endnote>
  <w:endnote w:type="continuationSeparator" w:id="1">
    <w:p w:rsidR="00C06B28" w:rsidRDefault="00C06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32" w:rsidRDefault="004C6E32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E16B4F" w:rsidP="00705735">
    <w:pPr>
      <w:pStyle w:val="ae"/>
    </w:pPr>
    <w:r w:rsidRPr="00E16B4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E16B4F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16B4F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E16B4F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E16B4F">
                  <w:rPr>
                    <w:b/>
                    <w:sz w:val="24"/>
                  </w:rPr>
                  <w:fldChar w:fldCharType="separate"/>
                </w:r>
                <w:r w:rsidR="004C6E32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E16B4F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E16B4F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4C6E32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E16B4F">
    <w:pPr>
      <w:pStyle w:val="ae"/>
    </w:pPr>
    <w:r w:rsidRPr="00E16B4F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16B4F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16B4F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E16B4F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32" w:rsidRDefault="004C6E3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B28" w:rsidRDefault="00C06B28">
      <w:pPr>
        <w:spacing w:line="240" w:lineRule="auto"/>
      </w:pPr>
      <w:r>
        <w:separator/>
      </w:r>
    </w:p>
  </w:footnote>
  <w:footnote w:type="continuationSeparator" w:id="1">
    <w:p w:rsidR="00C06B28" w:rsidRDefault="00C06B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32" w:rsidRDefault="004C6E32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32" w:rsidRDefault="004C6E32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32" w:rsidRDefault="004C6E3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1E97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15D36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489B"/>
    <w:rsid w:val="001C66F7"/>
    <w:rsid w:val="001D1FD0"/>
    <w:rsid w:val="001D321C"/>
    <w:rsid w:val="001D3E6C"/>
    <w:rsid w:val="001D3E97"/>
    <w:rsid w:val="001D6F7D"/>
    <w:rsid w:val="001E036B"/>
    <w:rsid w:val="001E471D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67895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4349"/>
    <w:rsid w:val="002E72EC"/>
    <w:rsid w:val="002E7E88"/>
    <w:rsid w:val="002F1FA5"/>
    <w:rsid w:val="002F4660"/>
    <w:rsid w:val="002F4E94"/>
    <w:rsid w:val="00304201"/>
    <w:rsid w:val="00307E28"/>
    <w:rsid w:val="00310DA2"/>
    <w:rsid w:val="00311F0F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0969"/>
    <w:rsid w:val="004B22E1"/>
    <w:rsid w:val="004B36F7"/>
    <w:rsid w:val="004B6300"/>
    <w:rsid w:val="004B7861"/>
    <w:rsid w:val="004C0067"/>
    <w:rsid w:val="004C081C"/>
    <w:rsid w:val="004C0907"/>
    <w:rsid w:val="004C19BE"/>
    <w:rsid w:val="004C4566"/>
    <w:rsid w:val="004C6E32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31B5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6F7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C47B8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029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6B28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108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1A5C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16B4F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2D34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86A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83</Words>
  <Characters>474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fanzhengyong</Company>
  <LinksUpToDate>false</LinksUpToDate>
  <CharactersWithSpaces>556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121</cp:revision>
  <cp:lastPrinted>2007-03-29T05:48:00Z</cp:lastPrinted>
  <dcterms:created xsi:type="dcterms:W3CDTF">2016-04-27T05:24:00Z</dcterms:created>
  <dcterms:modified xsi:type="dcterms:W3CDTF">2017-02-16T01:41:00Z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