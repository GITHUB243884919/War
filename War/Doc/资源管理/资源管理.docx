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7B521A" w:rsidRDefault="00852A8B" w:rsidP="00852A8B">
      <w:pPr>
        <w:pStyle w:val="a8"/>
        <w:rPr>
          <w:rFonts w:ascii="微软雅黑" w:eastAsia="微软雅黑" w:hAnsi="微软雅黑"/>
        </w:rPr>
      </w:pPr>
      <w:r w:rsidRPr="007B521A">
        <w:rPr>
          <w:rFonts w:ascii="微软雅黑" w:eastAsia="微软雅黑" w:hAnsi="微软雅黑" w:hint="eastAsia"/>
        </w:rPr>
        <w:t>修订历史记录</w:t>
      </w:r>
    </w:p>
    <w:p w:rsidR="00852A8B" w:rsidRPr="007B521A" w:rsidRDefault="00852A8B" w:rsidP="00852A8B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7B521A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作者</w:t>
            </w:r>
          </w:p>
        </w:tc>
      </w:tr>
      <w:tr w:rsidR="00852A8B" w:rsidRPr="007B521A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64EAB" w:rsidRPr="00733D1B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7B521A">
        <w:rPr>
          <w:rFonts w:ascii="微软雅黑" w:eastAsia="微软雅黑" w:hAnsi="微软雅黑"/>
        </w:rPr>
        <w:br w:type="page"/>
      </w:r>
    </w:p>
    <w:p w:rsidR="0087180B" w:rsidRDefault="00C95FBB" w:rsidP="0087180B">
      <w:r>
        <w:rPr>
          <w:rFonts w:hint="eastAsia"/>
        </w:rPr>
        <w:lastRenderedPageBreak/>
        <w:t>概述</w:t>
      </w:r>
    </w:p>
    <w:p w:rsidR="00C04CD5" w:rsidRDefault="00C04CD5" w:rsidP="0087180B">
      <w:r>
        <w:rPr>
          <w:rFonts w:hint="eastAsia"/>
        </w:rPr>
        <w:t>提供资源的生成，加载，释放，更新</w:t>
      </w:r>
    </w:p>
    <w:p w:rsidR="00E21E64" w:rsidRDefault="00E21E64" w:rsidP="0087180B">
      <w:r>
        <w:rPr>
          <w:rFonts w:hint="eastAsia"/>
        </w:rPr>
        <w:t>资源管理分为</w:t>
      </w:r>
      <w:r w:rsidR="00C04CD5">
        <w:rPr>
          <w:rFonts w:hint="eastAsia"/>
        </w:rPr>
        <w:t>三</w:t>
      </w:r>
      <w:r>
        <w:rPr>
          <w:rFonts w:hint="eastAsia"/>
        </w:rPr>
        <w:t>大块：</w:t>
      </w:r>
    </w:p>
    <w:p w:rsidR="00C04CD5" w:rsidRDefault="00C04CD5" w:rsidP="0087180B">
      <w:r>
        <w:rPr>
          <w:rFonts w:hint="eastAsia"/>
        </w:rPr>
        <w:t xml:space="preserve">         </w:t>
      </w:r>
      <w:r>
        <w:rPr>
          <w:rFonts w:hint="eastAsia"/>
        </w:rPr>
        <w:t>资源生成模块</w:t>
      </w:r>
    </w:p>
    <w:p w:rsidR="00C04CD5" w:rsidRDefault="00C04CD5" w:rsidP="0087180B">
      <w:r>
        <w:rPr>
          <w:rFonts w:hint="eastAsia"/>
        </w:rPr>
        <w:t xml:space="preserve">         </w:t>
      </w:r>
      <w:r w:rsidR="00E21E64">
        <w:rPr>
          <w:rFonts w:hint="eastAsia"/>
        </w:rPr>
        <w:t>资源仓库模块</w:t>
      </w:r>
      <w:r w:rsidR="00F50D1D">
        <w:rPr>
          <w:rFonts w:hint="eastAsia"/>
        </w:rPr>
        <w:t>（</w:t>
      </w:r>
      <w:r w:rsidR="00F50D1D">
        <w:rPr>
          <w:rFonts w:hint="eastAsia"/>
        </w:rPr>
        <w:t>Resource Warehouse</w:t>
      </w:r>
      <w:r w:rsidR="00F50D1D">
        <w:rPr>
          <w:rFonts w:hint="eastAsia"/>
        </w:rPr>
        <w:t>）</w:t>
      </w:r>
    </w:p>
    <w:p w:rsidR="00C04CD5" w:rsidRDefault="00C04CD5" w:rsidP="0087180B">
      <w:r>
        <w:rPr>
          <w:rFonts w:hint="eastAsia"/>
        </w:rPr>
        <w:t xml:space="preserve">      </w:t>
      </w:r>
      <w:r w:rsidR="000F171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资源更新模块</w:t>
      </w:r>
    </w:p>
    <w:p w:rsidR="000F1718" w:rsidRDefault="000F1718" w:rsidP="000F1718">
      <w:r>
        <w:rPr>
          <w:rFonts w:hint="eastAsia"/>
        </w:rPr>
        <w:t>资源生成模块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多平台</w:t>
      </w:r>
      <w:r>
        <w:rPr>
          <w:rFonts w:hint="eastAsia"/>
        </w:rPr>
        <w:t xml:space="preserve">PC/IOS/Android </w:t>
      </w:r>
      <w:r>
        <w:rPr>
          <w:rFonts w:hint="eastAsia"/>
        </w:rPr>
        <w:t>的</w:t>
      </w:r>
      <w:r>
        <w:rPr>
          <w:rFonts w:hint="eastAsia"/>
        </w:rPr>
        <w:t>AB</w:t>
      </w:r>
      <w:r>
        <w:rPr>
          <w:rFonts w:hint="eastAsia"/>
        </w:rPr>
        <w:t>生成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用</w:t>
      </w:r>
      <w:r>
        <w:rPr>
          <w:rFonts w:hint="eastAsia"/>
        </w:rPr>
        <w:t>Unity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表示版本号，更新用</w:t>
      </w:r>
    </w:p>
    <w:p w:rsidR="000F1718" w:rsidRDefault="000F1718" w:rsidP="000F1718">
      <w:r>
        <w:rPr>
          <w:rFonts w:hint="eastAsia"/>
        </w:rPr>
        <w:t xml:space="preserve">       </w:t>
      </w:r>
      <w:r>
        <w:rPr>
          <w:rFonts w:hint="eastAsia"/>
        </w:rPr>
        <w:t>生成需要更新的列表</w:t>
      </w:r>
    </w:p>
    <w:p w:rsidR="000F1718" w:rsidRDefault="000F1718" w:rsidP="000F1718">
      <w:r>
        <w:rPr>
          <w:rFonts w:hint="eastAsia"/>
        </w:rPr>
        <w:t xml:space="preserve">       </w:t>
      </w:r>
      <w:r>
        <w:rPr>
          <w:rFonts w:hint="eastAsia"/>
        </w:rPr>
        <w:t>主要是编辑器状态</w:t>
      </w:r>
    </w:p>
    <w:p w:rsidR="00242665" w:rsidRDefault="00242665" w:rsidP="000F1718">
      <w:r>
        <w:rPr>
          <w:rFonts w:hint="eastAsia"/>
        </w:rPr>
        <w:t xml:space="preserve">       c#</w:t>
      </w:r>
      <w:r>
        <w:rPr>
          <w:rFonts w:hint="eastAsia"/>
        </w:rPr>
        <w:t>文件判断是否需要打包</w:t>
      </w:r>
    </w:p>
    <w:p w:rsidR="000F1718" w:rsidRPr="000F1718" w:rsidRDefault="000F1718" w:rsidP="00E21E64"/>
    <w:p w:rsidR="000F1718" w:rsidRDefault="00E21E64" w:rsidP="00E21E64">
      <w:r>
        <w:rPr>
          <w:rFonts w:hint="eastAsia"/>
        </w:rPr>
        <w:t>资源仓库</w:t>
      </w:r>
      <w:r w:rsidR="00C04CD5">
        <w:rPr>
          <w:rFonts w:hint="eastAsia"/>
        </w:rPr>
        <w:t>模块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提供资源加载和释放。</w:t>
      </w:r>
    </w:p>
    <w:p w:rsidR="000F1718" w:rsidRPr="000F1718" w:rsidRDefault="000F1718" w:rsidP="00E21E64"/>
    <w:p w:rsidR="00E21E64" w:rsidRDefault="00E21E64" w:rsidP="00E21E64">
      <w:r>
        <w:rPr>
          <w:rFonts w:hint="eastAsia"/>
        </w:rPr>
        <w:t>资源更新模块</w:t>
      </w:r>
    </w:p>
    <w:p w:rsidR="000F1718" w:rsidRDefault="000F1718" w:rsidP="000F1718">
      <w:r>
        <w:rPr>
          <w:rFonts w:hint="eastAsia"/>
        </w:rPr>
        <w:t xml:space="preserve">        </w:t>
      </w:r>
      <w:r>
        <w:rPr>
          <w:rFonts w:hint="eastAsia"/>
        </w:rPr>
        <w:t>是把需要更新的资源从远程下载到本地。</w:t>
      </w:r>
    </w:p>
    <w:p w:rsidR="000F1718" w:rsidRPr="000F1718" w:rsidRDefault="000F1718" w:rsidP="00E21E64"/>
    <w:p w:rsidR="000F1718" w:rsidRDefault="000F1718" w:rsidP="0087180B"/>
    <w:p w:rsidR="006E2D2B" w:rsidRPr="000F1718" w:rsidRDefault="006E2D2B" w:rsidP="0087180B">
      <w:r>
        <w:rPr>
          <w:rFonts w:hint="eastAsia"/>
        </w:rPr>
        <w:t>资源仓库模块</w:t>
      </w:r>
    </w:p>
    <w:p w:rsidR="00D643B5" w:rsidRDefault="000F1718" w:rsidP="0087180B">
      <w:r>
        <w:rPr>
          <w:rFonts w:hint="eastAsia"/>
        </w:rPr>
        <w:t>资源加载</w:t>
      </w:r>
    </w:p>
    <w:p w:rsidR="006165B7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>
        <w:rPr>
          <w:rFonts w:hint="eastAsia"/>
        </w:rPr>
        <w:t>编辑器下用用非</w:t>
      </w:r>
      <w:r>
        <w:rPr>
          <w:rFonts w:hint="eastAsia"/>
        </w:rPr>
        <w:t xml:space="preserve">AB, </w:t>
      </w:r>
      <w:r>
        <w:rPr>
          <w:rFonts w:hint="eastAsia"/>
        </w:rPr>
        <w:t>发布下用</w:t>
      </w:r>
      <w:r>
        <w:rPr>
          <w:rFonts w:hint="eastAsia"/>
        </w:rPr>
        <w:t>AB</w:t>
      </w:r>
      <w:r>
        <w:rPr>
          <w:rFonts w:hint="eastAsia"/>
        </w:rPr>
        <w:t>，编辑器下可以用开关使用</w:t>
      </w:r>
      <w:r>
        <w:rPr>
          <w:rFonts w:hint="eastAsia"/>
        </w:rPr>
        <w:t>AB</w:t>
      </w:r>
      <w:r w:rsidR="006E2D2B">
        <w:rPr>
          <w:rFonts w:hint="eastAsia"/>
        </w:rPr>
        <w:t>，供调试用</w:t>
      </w:r>
      <w:r>
        <w:rPr>
          <w:rFonts w:hint="eastAsia"/>
        </w:rPr>
        <w:t>。</w:t>
      </w:r>
    </w:p>
    <w:p w:rsidR="006E2D2B" w:rsidRDefault="006E2D2B" w:rsidP="0087180B">
      <w:r>
        <w:rPr>
          <w:rFonts w:hint="eastAsia"/>
        </w:rPr>
        <w:t xml:space="preserve">        </w:t>
      </w:r>
      <w:r>
        <w:rPr>
          <w:rFonts w:hint="eastAsia"/>
        </w:rPr>
        <w:t>要知道资源是从</w:t>
      </w:r>
      <w:r w:rsidR="00D81782">
        <w:rPr>
          <w:rFonts w:hint="eastAsia"/>
        </w:rPr>
        <w:t>StreamingAssets</w:t>
      </w:r>
      <w:r>
        <w:rPr>
          <w:rFonts w:hint="eastAsia"/>
        </w:rPr>
        <w:t>中还是应用目录中</w:t>
      </w:r>
    </w:p>
    <w:p w:rsidR="00D643B5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 w:rsidR="006165B7">
        <w:rPr>
          <w:rFonts w:hint="eastAsia"/>
        </w:rPr>
        <w:t>统一使用异步加载</w:t>
      </w:r>
    </w:p>
    <w:p w:rsidR="00C95FBB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 </w:t>
      </w:r>
      <w:r>
        <w:rPr>
          <w:rFonts w:hint="eastAsia"/>
        </w:rPr>
        <w:t>资源的引用计数更新</w:t>
      </w:r>
    </w:p>
    <w:p w:rsidR="000604D0" w:rsidRDefault="000604D0" w:rsidP="0087180B">
      <w:r>
        <w:rPr>
          <w:rFonts w:hint="eastAsia"/>
        </w:rPr>
        <w:t xml:space="preserve">        </w:t>
      </w:r>
      <w:r>
        <w:rPr>
          <w:rFonts w:hint="eastAsia"/>
        </w:rPr>
        <w:t>资源首先在应用目录去找，找不到</w:t>
      </w:r>
      <w:r>
        <w:rPr>
          <w:rFonts w:hint="eastAsia"/>
        </w:rPr>
        <w:t>StreamingAssets</w:t>
      </w:r>
      <w:r>
        <w:rPr>
          <w:rFonts w:hint="eastAsia"/>
        </w:rPr>
        <w:t>目录去找。</w:t>
      </w:r>
    </w:p>
    <w:p w:rsidR="00065013" w:rsidRDefault="00065013" w:rsidP="0087180B">
      <w:r>
        <w:rPr>
          <w:rFonts w:hint="eastAsia"/>
        </w:rPr>
        <w:t xml:space="preserve">        </w:t>
      </w:r>
      <w:r>
        <w:rPr>
          <w:rFonts w:hint="eastAsia"/>
        </w:rPr>
        <w:t>是否可以做到第一个版本的资源不打</w:t>
      </w:r>
      <w:r>
        <w:rPr>
          <w:rFonts w:hint="eastAsia"/>
        </w:rPr>
        <w:t>AB</w:t>
      </w:r>
      <w:r>
        <w:rPr>
          <w:rFonts w:hint="eastAsia"/>
        </w:rPr>
        <w:t>，而是在</w:t>
      </w:r>
      <w:r>
        <w:rPr>
          <w:rFonts w:hint="eastAsia"/>
        </w:rPr>
        <w:t>Resources</w:t>
      </w:r>
      <w:r>
        <w:rPr>
          <w:rFonts w:hint="eastAsia"/>
        </w:rPr>
        <w:t>目录。</w:t>
      </w:r>
    </w:p>
    <w:p w:rsidR="004C3A73" w:rsidRDefault="00C95FBB" w:rsidP="0087180B">
      <w:r>
        <w:rPr>
          <w:rFonts w:hint="eastAsia"/>
        </w:rPr>
        <w:t>资源</w:t>
      </w:r>
      <w:r w:rsidR="004C3A73">
        <w:rPr>
          <w:rFonts w:hint="eastAsia"/>
        </w:rPr>
        <w:t>释放</w:t>
      </w:r>
    </w:p>
    <w:p w:rsidR="004C3A73" w:rsidRDefault="004C3A73" w:rsidP="0087180B">
      <w:r>
        <w:rPr>
          <w:rFonts w:hint="eastAsia"/>
        </w:rPr>
        <w:t xml:space="preserve"> 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>资源的引用计数更新</w:t>
      </w:r>
    </w:p>
    <w:p w:rsidR="004C3A73" w:rsidRDefault="004C3A73" w:rsidP="0087180B">
      <w:r>
        <w:rPr>
          <w:rFonts w:hint="eastAsia"/>
        </w:rPr>
        <w:t xml:space="preserve"> 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>真正释放前的缓存</w:t>
      </w:r>
    </w:p>
    <w:p w:rsidR="004C3A73" w:rsidRPr="004C3A73" w:rsidRDefault="004C3A73" w:rsidP="0087180B">
      <w:r>
        <w:rPr>
          <w:rFonts w:hint="eastAsia"/>
        </w:rPr>
        <w:t xml:space="preserve">      </w:t>
      </w:r>
      <w:r w:rsidR="006E2D2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资源的释放</w:t>
      </w:r>
    </w:p>
    <w:p w:rsidR="00D643B5" w:rsidRDefault="00D643B5" w:rsidP="0087180B"/>
    <w:p w:rsidR="00D643B5" w:rsidRDefault="00D93211" w:rsidP="0087180B">
      <w:r>
        <w:rPr>
          <w:rFonts w:hint="eastAsia"/>
        </w:rPr>
        <w:t>AB</w:t>
      </w:r>
      <w:r>
        <w:rPr>
          <w:rFonts w:hint="eastAsia"/>
        </w:rPr>
        <w:t>的</w:t>
      </w:r>
      <w:r w:rsidRPr="00D93211">
        <w:t>Variant</w:t>
      </w:r>
      <w:r>
        <w:rPr>
          <w:rFonts w:hint="eastAsia"/>
        </w:rPr>
        <w:t>到底该怎么使用，设置了报没有目录的错误</w:t>
      </w:r>
    </w:p>
    <w:p w:rsidR="001A2D2A" w:rsidRDefault="001A2D2A" w:rsidP="0087180B">
      <w:r>
        <w:rPr>
          <w:rFonts w:hint="eastAsia"/>
        </w:rPr>
        <w:t>不加调用</w:t>
      </w:r>
      <w:r w:rsidRPr="001A2D2A">
        <w:t>AssetDatabase.GetAllAssetBundleNames()</w:t>
      </w:r>
      <w:r>
        <w:rPr>
          <w:rFonts w:hint="eastAsia"/>
        </w:rPr>
        <w:t>前不加</w:t>
      </w:r>
      <w:r w:rsidRPr="001A2D2A">
        <w:t>AssetDatabase.RemoveUnusedAssetBundleNames();</w:t>
      </w:r>
      <w:r>
        <w:rPr>
          <w:rFonts w:hint="eastAsia"/>
        </w:rPr>
        <w:t>会导致</w:t>
      </w:r>
      <w:r w:rsidRPr="001A2D2A">
        <w:t>AssetDatabase.GetAllAssetBundleNames()</w:t>
      </w:r>
      <w:r>
        <w:rPr>
          <w:rFonts w:hint="eastAsia"/>
        </w:rPr>
        <w:t>返回已经删除的曾经打过的</w:t>
      </w:r>
      <w:r>
        <w:rPr>
          <w:rFonts w:hint="eastAsia"/>
        </w:rPr>
        <w:t>AssetBundle</w:t>
      </w:r>
    </w:p>
    <w:p w:rsidR="0019018A" w:rsidRDefault="0019018A" w:rsidP="0087180B"/>
    <w:p w:rsidR="0019018A" w:rsidRDefault="008E68CD" w:rsidP="0087180B">
      <w:pPr>
        <w:rPr>
          <w:rFonts w:hint="eastAsia"/>
        </w:rPr>
      </w:pPr>
      <w:r>
        <w:rPr>
          <w:rFonts w:hint="eastAsia"/>
        </w:rPr>
        <w:t>5.3</w:t>
      </w:r>
      <w:r w:rsidR="00DF7689">
        <w:rPr>
          <w:rFonts w:hint="eastAsia"/>
        </w:rPr>
        <w:t>AB</w:t>
      </w:r>
      <w:r w:rsidR="00DF7689">
        <w:rPr>
          <w:rFonts w:hint="eastAsia"/>
        </w:rPr>
        <w:t>在</w:t>
      </w:r>
      <w:r w:rsidR="00DF7689">
        <w:rPr>
          <w:rFonts w:hint="eastAsia"/>
        </w:rPr>
        <w:t>Streaming</w:t>
      </w:r>
      <w:r>
        <w:rPr>
          <w:rFonts w:hint="eastAsia"/>
        </w:rPr>
        <w:t>目录</w:t>
      </w:r>
      <w:r w:rsidR="00DF7689">
        <w:rPr>
          <w:rFonts w:hint="eastAsia"/>
        </w:rPr>
        <w:t>能用</w:t>
      </w:r>
      <w:r w:rsidR="00DF7689">
        <w:rPr>
          <w:rFonts w:hint="eastAsia"/>
        </w:rPr>
        <w:t>Load</w:t>
      </w:r>
      <w:r>
        <w:rPr>
          <w:rFonts w:hint="eastAsia"/>
        </w:rPr>
        <w:t>From</w:t>
      </w:r>
      <w:r w:rsidR="00DF7689">
        <w:rPr>
          <w:rFonts w:hint="eastAsia"/>
        </w:rPr>
        <w:t>File</w:t>
      </w:r>
      <w:r>
        <w:rPr>
          <w:rFonts w:hint="eastAsia"/>
        </w:rPr>
        <w:t>只是安卓下，的目录要去掉</w:t>
      </w:r>
      <w:r w:rsidRPr="008E68CD">
        <w:t>jar:file://</w:t>
      </w:r>
    </w:p>
    <w:p w:rsidR="008E68CD" w:rsidRDefault="008E68CD" w:rsidP="0087180B">
      <w:pPr>
        <w:rPr>
          <w:rFonts w:hint="eastAsia"/>
        </w:rPr>
      </w:pPr>
    </w:p>
    <w:p w:rsidR="008E68CD" w:rsidRDefault="008E68CD" w:rsidP="0087180B">
      <w:pPr>
        <w:rPr>
          <w:rFonts w:hint="eastAsia"/>
        </w:rPr>
      </w:pPr>
      <w:r>
        <w:rPr>
          <w:rFonts w:hint="eastAsia"/>
        </w:rPr>
        <w:t>如果一个</w:t>
      </w:r>
      <w:r>
        <w:rPr>
          <w:rFonts w:hint="eastAsia"/>
        </w:rPr>
        <w:t>GameObject</w:t>
      </w:r>
      <w:r>
        <w:rPr>
          <w:rFonts w:hint="eastAsia"/>
        </w:rPr>
        <w:t>对象在外面被</w:t>
      </w:r>
      <w:r>
        <w:rPr>
          <w:rFonts w:hint="eastAsia"/>
        </w:rPr>
        <w:t>Instance</w:t>
      </w:r>
      <w:r>
        <w:rPr>
          <w:rFonts w:hint="eastAsia"/>
        </w:rPr>
        <w:t>后，</w:t>
      </w:r>
      <w:r>
        <w:rPr>
          <w:rFonts w:hint="eastAsia"/>
        </w:rPr>
        <w:t>ResourceManager</w:t>
      </w:r>
      <w:r>
        <w:rPr>
          <w:rFonts w:hint="eastAsia"/>
        </w:rPr>
        <w:t>无法统计到他的引用计数怎么办？</w:t>
      </w:r>
    </w:p>
    <w:p w:rsidR="00881DE7" w:rsidRPr="00D643B5" w:rsidRDefault="00881DE7" w:rsidP="0087180B">
      <w:r>
        <w:rPr>
          <w:rFonts w:hint="eastAsia"/>
        </w:rPr>
        <w:t>资源如何释放？传回</w:t>
      </w:r>
      <w:r>
        <w:rPr>
          <w:rFonts w:hint="eastAsia"/>
        </w:rPr>
        <w:t>ResourceManager</w:t>
      </w:r>
      <w:r>
        <w:rPr>
          <w:rFonts w:hint="eastAsia"/>
        </w:rPr>
        <w:t>做引用计数</w:t>
      </w:r>
      <w:r>
        <w:rPr>
          <w:rFonts w:hint="eastAsia"/>
        </w:rPr>
        <w:t>-1</w:t>
      </w:r>
      <w:r>
        <w:rPr>
          <w:rFonts w:hint="eastAsia"/>
        </w:rPr>
        <w:t>？难道要存这个？怎么存？</w:t>
      </w:r>
    </w:p>
    <w:p w:rsidR="00D643B5" w:rsidRPr="00FC49AD" w:rsidRDefault="00D643B5" w:rsidP="0087180B"/>
    <w:sectPr w:rsidR="00D643B5" w:rsidRPr="00FC49AD" w:rsidSect="00A70C73">
      <w:footerReference w:type="default" r:id="rId8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EB7" w:rsidRDefault="00E46EB7">
      <w:pPr>
        <w:spacing w:line="240" w:lineRule="auto"/>
      </w:pPr>
      <w:r>
        <w:separator/>
      </w:r>
    </w:p>
  </w:endnote>
  <w:endnote w:type="continuationSeparator" w:id="1">
    <w:p w:rsidR="00E46EB7" w:rsidRDefault="00E46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EE1AFB" w:rsidP="00705735">
    <w:pPr>
      <w:pStyle w:val="ae"/>
    </w:pPr>
    <w:r w:rsidRPr="00EE1AF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EE1AFB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E1AFB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EE1AFB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EE1AFB">
                  <w:rPr>
                    <w:b/>
                    <w:sz w:val="24"/>
                  </w:rPr>
                  <w:fldChar w:fldCharType="separate"/>
                </w:r>
                <w:r w:rsidR="00881DE7">
                  <w:rPr>
                    <w:rStyle w:val="a4"/>
                    <w:b/>
                    <w:noProof/>
                    <w:sz w:val="24"/>
                  </w:rPr>
                  <w:t>3</w:t>
                </w:r>
                <w:r w:rsidR="00EE1AFB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EE1AFB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6F30C1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范征勇的文档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EE1AFB">
    <w:pPr>
      <w:pStyle w:val="ae"/>
    </w:pPr>
    <w:r w:rsidRPr="00EE1AFB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E1AFB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E1AFB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E1AFB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EB7" w:rsidRDefault="00E46EB7">
      <w:pPr>
        <w:spacing w:line="240" w:lineRule="auto"/>
      </w:pPr>
      <w:r>
        <w:separator/>
      </w:r>
    </w:p>
  </w:footnote>
  <w:footnote w:type="continuationSeparator" w:id="1">
    <w:p w:rsidR="00E46EB7" w:rsidRDefault="00E46E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409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45F4"/>
    <w:rsid w:val="00014DB7"/>
    <w:rsid w:val="00015C01"/>
    <w:rsid w:val="00020CD2"/>
    <w:rsid w:val="00023416"/>
    <w:rsid w:val="00025FEB"/>
    <w:rsid w:val="00030765"/>
    <w:rsid w:val="00034BDF"/>
    <w:rsid w:val="000407E8"/>
    <w:rsid w:val="000409A5"/>
    <w:rsid w:val="00043372"/>
    <w:rsid w:val="00046B51"/>
    <w:rsid w:val="00052F85"/>
    <w:rsid w:val="00053C8A"/>
    <w:rsid w:val="00055969"/>
    <w:rsid w:val="000604D0"/>
    <w:rsid w:val="00060B6F"/>
    <w:rsid w:val="00063F20"/>
    <w:rsid w:val="00064E6D"/>
    <w:rsid w:val="00065013"/>
    <w:rsid w:val="000673F3"/>
    <w:rsid w:val="00070E23"/>
    <w:rsid w:val="00071335"/>
    <w:rsid w:val="00071812"/>
    <w:rsid w:val="0007256E"/>
    <w:rsid w:val="0007311F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32CD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1718"/>
    <w:rsid w:val="000F45F2"/>
    <w:rsid w:val="000F6B2E"/>
    <w:rsid w:val="001002D8"/>
    <w:rsid w:val="001025B8"/>
    <w:rsid w:val="00102664"/>
    <w:rsid w:val="00103DB9"/>
    <w:rsid w:val="00112500"/>
    <w:rsid w:val="001138B1"/>
    <w:rsid w:val="00121111"/>
    <w:rsid w:val="00123A5E"/>
    <w:rsid w:val="00125B47"/>
    <w:rsid w:val="0012754C"/>
    <w:rsid w:val="001311D7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018A"/>
    <w:rsid w:val="00193033"/>
    <w:rsid w:val="001936D0"/>
    <w:rsid w:val="00195B72"/>
    <w:rsid w:val="00197569"/>
    <w:rsid w:val="001A0FC1"/>
    <w:rsid w:val="001A2D2A"/>
    <w:rsid w:val="001A7D14"/>
    <w:rsid w:val="001B05FF"/>
    <w:rsid w:val="001B5A5D"/>
    <w:rsid w:val="001B5DE0"/>
    <w:rsid w:val="001C00DC"/>
    <w:rsid w:val="001C1007"/>
    <w:rsid w:val="001C2857"/>
    <w:rsid w:val="001C36BF"/>
    <w:rsid w:val="001C66F7"/>
    <w:rsid w:val="001D1AF2"/>
    <w:rsid w:val="001D1FD0"/>
    <w:rsid w:val="001D2173"/>
    <w:rsid w:val="001D321C"/>
    <w:rsid w:val="001D3E6C"/>
    <w:rsid w:val="001D3E97"/>
    <w:rsid w:val="001D688F"/>
    <w:rsid w:val="001D6CD3"/>
    <w:rsid w:val="001D6F7D"/>
    <w:rsid w:val="001E036B"/>
    <w:rsid w:val="001E471D"/>
    <w:rsid w:val="001E72C0"/>
    <w:rsid w:val="001E7FC0"/>
    <w:rsid w:val="001F4525"/>
    <w:rsid w:val="00200199"/>
    <w:rsid w:val="002036AB"/>
    <w:rsid w:val="00204DA1"/>
    <w:rsid w:val="00221148"/>
    <w:rsid w:val="002221EC"/>
    <w:rsid w:val="00227D9D"/>
    <w:rsid w:val="0023013F"/>
    <w:rsid w:val="00230D4A"/>
    <w:rsid w:val="00230F98"/>
    <w:rsid w:val="002336F8"/>
    <w:rsid w:val="002347E1"/>
    <w:rsid w:val="00235EAF"/>
    <w:rsid w:val="00242665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2247"/>
    <w:rsid w:val="00262AAB"/>
    <w:rsid w:val="0026481B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B0CD7"/>
    <w:rsid w:val="002B2815"/>
    <w:rsid w:val="002C1FFF"/>
    <w:rsid w:val="002C2FEC"/>
    <w:rsid w:val="002C541A"/>
    <w:rsid w:val="002D3457"/>
    <w:rsid w:val="002D426F"/>
    <w:rsid w:val="002D4378"/>
    <w:rsid w:val="002D4BF0"/>
    <w:rsid w:val="002D636A"/>
    <w:rsid w:val="002D70D9"/>
    <w:rsid w:val="002D7118"/>
    <w:rsid w:val="002D76DF"/>
    <w:rsid w:val="002E11E7"/>
    <w:rsid w:val="002E72EC"/>
    <w:rsid w:val="002E7E88"/>
    <w:rsid w:val="002F1FA5"/>
    <w:rsid w:val="002F4660"/>
    <w:rsid w:val="002F4E94"/>
    <w:rsid w:val="00304201"/>
    <w:rsid w:val="00307E28"/>
    <w:rsid w:val="00310DA2"/>
    <w:rsid w:val="0031493E"/>
    <w:rsid w:val="0031606D"/>
    <w:rsid w:val="0032579F"/>
    <w:rsid w:val="003257C7"/>
    <w:rsid w:val="00330033"/>
    <w:rsid w:val="00332D2A"/>
    <w:rsid w:val="003346B3"/>
    <w:rsid w:val="003358C8"/>
    <w:rsid w:val="00337B2D"/>
    <w:rsid w:val="0034046B"/>
    <w:rsid w:val="00340A2A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84B60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C7352"/>
    <w:rsid w:val="003D3938"/>
    <w:rsid w:val="003D634F"/>
    <w:rsid w:val="003D6CE4"/>
    <w:rsid w:val="003D7D94"/>
    <w:rsid w:val="003E1049"/>
    <w:rsid w:val="003E4427"/>
    <w:rsid w:val="003E7724"/>
    <w:rsid w:val="003E7734"/>
    <w:rsid w:val="003F14B4"/>
    <w:rsid w:val="003F3D7C"/>
    <w:rsid w:val="003F5F1E"/>
    <w:rsid w:val="003F5F31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27DF3"/>
    <w:rsid w:val="00440BA0"/>
    <w:rsid w:val="00442B24"/>
    <w:rsid w:val="004466A2"/>
    <w:rsid w:val="00446F6F"/>
    <w:rsid w:val="00450843"/>
    <w:rsid w:val="004543EE"/>
    <w:rsid w:val="00460848"/>
    <w:rsid w:val="00462726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B008E"/>
    <w:rsid w:val="004B22E1"/>
    <w:rsid w:val="004B36F7"/>
    <w:rsid w:val="004B6300"/>
    <w:rsid w:val="004B7861"/>
    <w:rsid w:val="004C0067"/>
    <w:rsid w:val="004C081C"/>
    <w:rsid w:val="004C3A73"/>
    <w:rsid w:val="004C4566"/>
    <w:rsid w:val="004D3CB4"/>
    <w:rsid w:val="004D4155"/>
    <w:rsid w:val="004D5D77"/>
    <w:rsid w:val="004E1C66"/>
    <w:rsid w:val="004E3EFB"/>
    <w:rsid w:val="004F565D"/>
    <w:rsid w:val="0050043F"/>
    <w:rsid w:val="00503690"/>
    <w:rsid w:val="00505468"/>
    <w:rsid w:val="00510621"/>
    <w:rsid w:val="005120A6"/>
    <w:rsid w:val="00514313"/>
    <w:rsid w:val="0051490D"/>
    <w:rsid w:val="00515284"/>
    <w:rsid w:val="00517643"/>
    <w:rsid w:val="0051783D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E36"/>
    <w:rsid w:val="00560BBD"/>
    <w:rsid w:val="00560C8B"/>
    <w:rsid w:val="00564F5A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DC0"/>
    <w:rsid w:val="005A6CB2"/>
    <w:rsid w:val="005B0A2B"/>
    <w:rsid w:val="005B388F"/>
    <w:rsid w:val="005B3A4E"/>
    <w:rsid w:val="005C0D4D"/>
    <w:rsid w:val="005C16E7"/>
    <w:rsid w:val="005C31B0"/>
    <w:rsid w:val="005D0086"/>
    <w:rsid w:val="005D185B"/>
    <w:rsid w:val="005D2183"/>
    <w:rsid w:val="005D3661"/>
    <w:rsid w:val="005E1EF8"/>
    <w:rsid w:val="005E4460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22A3"/>
    <w:rsid w:val="00612C53"/>
    <w:rsid w:val="00614AB2"/>
    <w:rsid w:val="006165B7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7002"/>
    <w:rsid w:val="00657BE5"/>
    <w:rsid w:val="006601BD"/>
    <w:rsid w:val="00667678"/>
    <w:rsid w:val="00673F89"/>
    <w:rsid w:val="00681BFA"/>
    <w:rsid w:val="00681DDB"/>
    <w:rsid w:val="00684FB9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D1241"/>
    <w:rsid w:val="006D20F4"/>
    <w:rsid w:val="006D2E59"/>
    <w:rsid w:val="006D4963"/>
    <w:rsid w:val="006D6021"/>
    <w:rsid w:val="006E2D2B"/>
    <w:rsid w:val="006F10E0"/>
    <w:rsid w:val="006F1F1E"/>
    <w:rsid w:val="006F30C1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6FCA"/>
    <w:rsid w:val="00717C1B"/>
    <w:rsid w:val="00720837"/>
    <w:rsid w:val="00722D03"/>
    <w:rsid w:val="00723352"/>
    <w:rsid w:val="0072379A"/>
    <w:rsid w:val="00723F77"/>
    <w:rsid w:val="00733D1B"/>
    <w:rsid w:val="00735863"/>
    <w:rsid w:val="00736742"/>
    <w:rsid w:val="007411AC"/>
    <w:rsid w:val="00742B0A"/>
    <w:rsid w:val="00743EF7"/>
    <w:rsid w:val="00745128"/>
    <w:rsid w:val="007454FD"/>
    <w:rsid w:val="00746E70"/>
    <w:rsid w:val="007529C9"/>
    <w:rsid w:val="007542CB"/>
    <w:rsid w:val="00762BB5"/>
    <w:rsid w:val="007648C8"/>
    <w:rsid w:val="00766707"/>
    <w:rsid w:val="00767A2F"/>
    <w:rsid w:val="00770A9D"/>
    <w:rsid w:val="00780D07"/>
    <w:rsid w:val="007810A3"/>
    <w:rsid w:val="00782ACB"/>
    <w:rsid w:val="00784130"/>
    <w:rsid w:val="00787FAB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52D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78B6"/>
    <w:rsid w:val="008149A2"/>
    <w:rsid w:val="008152C3"/>
    <w:rsid w:val="00824D77"/>
    <w:rsid w:val="00824D9B"/>
    <w:rsid w:val="00827CBC"/>
    <w:rsid w:val="008306A4"/>
    <w:rsid w:val="008337BA"/>
    <w:rsid w:val="00834DED"/>
    <w:rsid w:val="008429DC"/>
    <w:rsid w:val="00844E4D"/>
    <w:rsid w:val="00845B44"/>
    <w:rsid w:val="00846864"/>
    <w:rsid w:val="00846A08"/>
    <w:rsid w:val="0085009B"/>
    <w:rsid w:val="008501AC"/>
    <w:rsid w:val="00851AEA"/>
    <w:rsid w:val="008524D4"/>
    <w:rsid w:val="00852A8B"/>
    <w:rsid w:val="008542C8"/>
    <w:rsid w:val="00860C75"/>
    <w:rsid w:val="00861D06"/>
    <w:rsid w:val="0086577F"/>
    <w:rsid w:val="0087180B"/>
    <w:rsid w:val="00871E4F"/>
    <w:rsid w:val="00876300"/>
    <w:rsid w:val="0087780E"/>
    <w:rsid w:val="00877ECB"/>
    <w:rsid w:val="00881DE7"/>
    <w:rsid w:val="00882C98"/>
    <w:rsid w:val="0088354A"/>
    <w:rsid w:val="008919A4"/>
    <w:rsid w:val="00893267"/>
    <w:rsid w:val="00894F47"/>
    <w:rsid w:val="00897EDA"/>
    <w:rsid w:val="008A140E"/>
    <w:rsid w:val="008A152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52B3"/>
    <w:rsid w:val="008D0B67"/>
    <w:rsid w:val="008D2749"/>
    <w:rsid w:val="008D2D2F"/>
    <w:rsid w:val="008D4CE9"/>
    <w:rsid w:val="008E1C25"/>
    <w:rsid w:val="008E68CD"/>
    <w:rsid w:val="008F420F"/>
    <w:rsid w:val="008F55AA"/>
    <w:rsid w:val="008F6C85"/>
    <w:rsid w:val="00901AFB"/>
    <w:rsid w:val="00902507"/>
    <w:rsid w:val="0091774B"/>
    <w:rsid w:val="00917A39"/>
    <w:rsid w:val="00920055"/>
    <w:rsid w:val="00920D3B"/>
    <w:rsid w:val="00922A2F"/>
    <w:rsid w:val="00923428"/>
    <w:rsid w:val="00933134"/>
    <w:rsid w:val="00933E06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76D8B"/>
    <w:rsid w:val="00980158"/>
    <w:rsid w:val="00986E9A"/>
    <w:rsid w:val="00991A0A"/>
    <w:rsid w:val="009930CD"/>
    <w:rsid w:val="00993733"/>
    <w:rsid w:val="009944F2"/>
    <w:rsid w:val="00994F77"/>
    <w:rsid w:val="009A03EE"/>
    <w:rsid w:val="009B17F4"/>
    <w:rsid w:val="009C126E"/>
    <w:rsid w:val="009C42B7"/>
    <w:rsid w:val="009C5141"/>
    <w:rsid w:val="009C54EE"/>
    <w:rsid w:val="009D1783"/>
    <w:rsid w:val="009D44BA"/>
    <w:rsid w:val="009D4F54"/>
    <w:rsid w:val="009D6F4B"/>
    <w:rsid w:val="009E0497"/>
    <w:rsid w:val="009E1B42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32232"/>
    <w:rsid w:val="00A34342"/>
    <w:rsid w:val="00A37210"/>
    <w:rsid w:val="00A434DA"/>
    <w:rsid w:val="00A45915"/>
    <w:rsid w:val="00A46FE3"/>
    <w:rsid w:val="00A55B58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73B35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7616"/>
    <w:rsid w:val="00AC147A"/>
    <w:rsid w:val="00AC3C72"/>
    <w:rsid w:val="00AC4516"/>
    <w:rsid w:val="00AC75D6"/>
    <w:rsid w:val="00AD1D0B"/>
    <w:rsid w:val="00AD5BE6"/>
    <w:rsid w:val="00AD668C"/>
    <w:rsid w:val="00AE1D21"/>
    <w:rsid w:val="00AE5467"/>
    <w:rsid w:val="00AE5A5D"/>
    <w:rsid w:val="00AF11DE"/>
    <w:rsid w:val="00AF23A0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6104"/>
    <w:rsid w:val="00B278E3"/>
    <w:rsid w:val="00B314DE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0A28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181F"/>
    <w:rsid w:val="00B948CB"/>
    <w:rsid w:val="00BA1EBA"/>
    <w:rsid w:val="00BA27EB"/>
    <w:rsid w:val="00BA3E50"/>
    <w:rsid w:val="00BA4292"/>
    <w:rsid w:val="00BA50DB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3B1A"/>
    <w:rsid w:val="00C04CD5"/>
    <w:rsid w:val="00C07694"/>
    <w:rsid w:val="00C145D3"/>
    <w:rsid w:val="00C1517C"/>
    <w:rsid w:val="00C17F7A"/>
    <w:rsid w:val="00C23D6A"/>
    <w:rsid w:val="00C31607"/>
    <w:rsid w:val="00C32F59"/>
    <w:rsid w:val="00C36D82"/>
    <w:rsid w:val="00C409C7"/>
    <w:rsid w:val="00C45959"/>
    <w:rsid w:val="00C463F2"/>
    <w:rsid w:val="00C502CF"/>
    <w:rsid w:val="00C50E78"/>
    <w:rsid w:val="00C517FA"/>
    <w:rsid w:val="00C5339B"/>
    <w:rsid w:val="00C5722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AB7"/>
    <w:rsid w:val="00C90B4C"/>
    <w:rsid w:val="00C95FBB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79BA"/>
    <w:rsid w:val="00CF0C9D"/>
    <w:rsid w:val="00CF2655"/>
    <w:rsid w:val="00CF46AB"/>
    <w:rsid w:val="00D0735C"/>
    <w:rsid w:val="00D123BD"/>
    <w:rsid w:val="00D13E5D"/>
    <w:rsid w:val="00D166FE"/>
    <w:rsid w:val="00D23E10"/>
    <w:rsid w:val="00D2492C"/>
    <w:rsid w:val="00D2519C"/>
    <w:rsid w:val="00D3606B"/>
    <w:rsid w:val="00D40721"/>
    <w:rsid w:val="00D47E5E"/>
    <w:rsid w:val="00D50CAD"/>
    <w:rsid w:val="00D52B0F"/>
    <w:rsid w:val="00D53080"/>
    <w:rsid w:val="00D54FFE"/>
    <w:rsid w:val="00D553FB"/>
    <w:rsid w:val="00D636F8"/>
    <w:rsid w:val="00D643B5"/>
    <w:rsid w:val="00D66980"/>
    <w:rsid w:val="00D7240E"/>
    <w:rsid w:val="00D73C4E"/>
    <w:rsid w:val="00D807BD"/>
    <w:rsid w:val="00D8119A"/>
    <w:rsid w:val="00D81782"/>
    <w:rsid w:val="00D8400A"/>
    <w:rsid w:val="00D847EB"/>
    <w:rsid w:val="00D84FA0"/>
    <w:rsid w:val="00D85BEF"/>
    <w:rsid w:val="00D9017A"/>
    <w:rsid w:val="00D93211"/>
    <w:rsid w:val="00D93AB4"/>
    <w:rsid w:val="00DA1BCC"/>
    <w:rsid w:val="00DA1F98"/>
    <w:rsid w:val="00DB15C9"/>
    <w:rsid w:val="00DB29D7"/>
    <w:rsid w:val="00DB42F2"/>
    <w:rsid w:val="00DC2D3C"/>
    <w:rsid w:val="00DC2F17"/>
    <w:rsid w:val="00DD013A"/>
    <w:rsid w:val="00DD3DAC"/>
    <w:rsid w:val="00DD6AB7"/>
    <w:rsid w:val="00DD6EBB"/>
    <w:rsid w:val="00DE044B"/>
    <w:rsid w:val="00DE0E9F"/>
    <w:rsid w:val="00DE6938"/>
    <w:rsid w:val="00DE7450"/>
    <w:rsid w:val="00DF7689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21E64"/>
    <w:rsid w:val="00E23D14"/>
    <w:rsid w:val="00E27B6E"/>
    <w:rsid w:val="00E30715"/>
    <w:rsid w:val="00E31094"/>
    <w:rsid w:val="00E32AD2"/>
    <w:rsid w:val="00E34CEF"/>
    <w:rsid w:val="00E36A35"/>
    <w:rsid w:val="00E40A46"/>
    <w:rsid w:val="00E45F76"/>
    <w:rsid w:val="00E46EB7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327B"/>
    <w:rsid w:val="00ED428E"/>
    <w:rsid w:val="00ED4ADF"/>
    <w:rsid w:val="00ED630A"/>
    <w:rsid w:val="00ED7C61"/>
    <w:rsid w:val="00ED7F3C"/>
    <w:rsid w:val="00EE1730"/>
    <w:rsid w:val="00EE1AFB"/>
    <w:rsid w:val="00EE4B08"/>
    <w:rsid w:val="00EE5CA9"/>
    <w:rsid w:val="00EE6B9A"/>
    <w:rsid w:val="00EE6DB3"/>
    <w:rsid w:val="00EE797D"/>
    <w:rsid w:val="00EF45D7"/>
    <w:rsid w:val="00EF51C4"/>
    <w:rsid w:val="00EF6335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3748"/>
    <w:rsid w:val="00F24463"/>
    <w:rsid w:val="00F31BDC"/>
    <w:rsid w:val="00F32863"/>
    <w:rsid w:val="00F40DC7"/>
    <w:rsid w:val="00F4351C"/>
    <w:rsid w:val="00F46B02"/>
    <w:rsid w:val="00F50D1D"/>
    <w:rsid w:val="00F539FA"/>
    <w:rsid w:val="00F5522C"/>
    <w:rsid w:val="00F5672C"/>
    <w:rsid w:val="00F72621"/>
    <w:rsid w:val="00F7336C"/>
    <w:rsid w:val="00F74753"/>
    <w:rsid w:val="00F76B29"/>
    <w:rsid w:val="00F80A3A"/>
    <w:rsid w:val="00F84BE3"/>
    <w:rsid w:val="00F90637"/>
    <w:rsid w:val="00F91ADC"/>
    <w:rsid w:val="00F94530"/>
    <w:rsid w:val="00FA1B01"/>
    <w:rsid w:val="00FA30B0"/>
    <w:rsid w:val="00FA45BF"/>
    <w:rsid w:val="00FA5A74"/>
    <w:rsid w:val="00FA75AF"/>
    <w:rsid w:val="00FB3447"/>
    <w:rsid w:val="00FC13CF"/>
    <w:rsid w:val="00FC3BE4"/>
    <w:rsid w:val="00FC49AD"/>
    <w:rsid w:val="00FC69FA"/>
    <w:rsid w:val="00FC6CD2"/>
    <w:rsid w:val="00FD5B96"/>
    <w:rsid w:val="00FD626B"/>
    <w:rsid w:val="00FD7B95"/>
    <w:rsid w:val="00FE3DBB"/>
    <w:rsid w:val="00FE4FBA"/>
    <w:rsid w:val="00FE5B12"/>
    <w:rsid w:val="00FF100E"/>
    <w:rsid w:val="00FF10D2"/>
    <w:rsid w:val="00FF6969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3</Pages>
  <Words>143</Words>
  <Characters>821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fanzhengyong</Company>
  <LinksUpToDate>false</LinksUpToDate>
  <CharactersWithSpaces>963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151</cp:revision>
  <cp:lastPrinted>2007-03-29T05:48:00Z</cp:lastPrinted>
  <dcterms:created xsi:type="dcterms:W3CDTF">2016-04-27T05:24:00Z</dcterms:created>
  <dcterms:modified xsi:type="dcterms:W3CDTF">2017-04-11T09:36:00Z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