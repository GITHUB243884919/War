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0C39C0" w:rsidRDefault="00852A8B" w:rsidP="00852A8B">
      <w:pPr>
        <w:pStyle w:val="a8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修订历史记录</w:t>
      </w:r>
    </w:p>
    <w:p w:rsidR="00852A8B" w:rsidRPr="000C39C0" w:rsidRDefault="00852A8B" w:rsidP="00852A8B">
      <w:pPr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0C39C0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C39C0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C39C0">
              <w:rPr>
                <w:rFonts w:ascii="微软雅黑" w:eastAsia="微软雅黑" w:hAnsi="微软雅黑"/>
                <w:sz w:val="24"/>
                <w:szCs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C39C0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0C39C0">
              <w:rPr>
                <w:rFonts w:ascii="微软雅黑" w:eastAsia="微软雅黑" w:hAnsi="微软雅黑"/>
                <w:sz w:val="24"/>
                <w:szCs w:val="24"/>
              </w:rPr>
              <w:t>作者</w:t>
            </w:r>
          </w:p>
        </w:tc>
      </w:tr>
      <w:tr w:rsidR="00852A8B" w:rsidRPr="000C39C0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2A8B" w:rsidRPr="000C39C0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0C39C0" w:rsidRDefault="00852A8B" w:rsidP="00535AD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0C39C0" w:rsidRDefault="00852A8B" w:rsidP="00535AD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64EAB" w:rsidRPr="000C39C0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0C39C0">
        <w:rPr>
          <w:rFonts w:ascii="微软雅黑" w:eastAsia="微软雅黑" w:hAnsi="微软雅黑"/>
          <w:sz w:val="24"/>
          <w:szCs w:val="24"/>
        </w:rPr>
        <w:br w:type="page"/>
      </w:r>
    </w:p>
    <w:p w:rsidR="009B667B" w:rsidRPr="000C39C0" w:rsidRDefault="009B667B" w:rsidP="000C39C0">
      <w:pPr>
        <w:pStyle w:val="1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lastRenderedPageBreak/>
        <w:t>摘要</w:t>
      </w:r>
    </w:p>
    <w:p w:rsidR="009B667B" w:rsidRPr="000C39C0" w:rsidRDefault="00012584" w:rsidP="005569F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主要讲解在手机游戏的架构设计中的</w:t>
      </w:r>
      <w:r w:rsidR="009B667B" w:rsidRPr="000C39C0">
        <w:rPr>
          <w:rFonts w:ascii="微软雅黑" w:eastAsia="微软雅黑" w:hAnsi="微软雅黑" w:hint="eastAsia"/>
          <w:sz w:val="24"/>
          <w:szCs w:val="24"/>
        </w:rPr>
        <w:t>对象管理的设计，着重于架构，算法与数据结构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。并使用</w:t>
      </w:r>
      <w:r w:rsidR="009B667B" w:rsidRPr="000C39C0">
        <w:rPr>
          <w:rFonts w:ascii="微软雅黑" w:eastAsia="微软雅黑" w:hAnsi="微软雅黑" w:hint="eastAsia"/>
          <w:sz w:val="24"/>
          <w:szCs w:val="24"/>
        </w:rPr>
        <w:t>当下流行的引擎Unity3D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为和其推荐的编程语言</w:t>
      </w:r>
      <w:r w:rsidR="009B667B" w:rsidRPr="000C39C0">
        <w:rPr>
          <w:rFonts w:ascii="微软雅黑" w:eastAsia="微软雅黑" w:hAnsi="微软雅黑" w:hint="eastAsia"/>
          <w:sz w:val="24"/>
          <w:szCs w:val="24"/>
        </w:rPr>
        <w:t>C#，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辅助讲解。</w:t>
      </w:r>
      <w:r w:rsidR="009B667B" w:rsidRPr="000C39C0">
        <w:rPr>
          <w:rFonts w:ascii="微软雅黑" w:eastAsia="微软雅黑" w:hAnsi="微软雅黑" w:hint="eastAsia"/>
          <w:sz w:val="24"/>
          <w:szCs w:val="24"/>
        </w:rPr>
        <w:t>其设计思想可以应用于其他引擎和语言。</w:t>
      </w:r>
    </w:p>
    <w:p w:rsidR="004A7553" w:rsidRPr="000C39C0" w:rsidRDefault="004A7553" w:rsidP="000C39C0">
      <w:pPr>
        <w:pStyle w:val="1"/>
      </w:pPr>
      <w:r w:rsidRPr="000C39C0">
        <w:rPr>
          <w:rFonts w:hint="eastAsia"/>
        </w:rPr>
        <w:t>概述</w:t>
      </w:r>
    </w:p>
    <w:p w:rsidR="000C2FFB" w:rsidRDefault="004A7553" w:rsidP="005569FA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先用一张</w:t>
      </w:r>
      <w:r w:rsidR="00731658" w:rsidRPr="000C39C0">
        <w:rPr>
          <w:rFonts w:ascii="微软雅黑" w:eastAsia="微软雅黑" w:hAnsi="微软雅黑" w:hint="eastAsia"/>
          <w:sz w:val="24"/>
          <w:szCs w:val="24"/>
        </w:rPr>
        <w:t>简要的</w:t>
      </w:r>
      <w:r w:rsidRPr="000C39C0">
        <w:rPr>
          <w:rFonts w:ascii="微软雅黑" w:eastAsia="微软雅黑" w:hAnsi="微软雅黑" w:hint="eastAsia"/>
          <w:sz w:val="24"/>
          <w:szCs w:val="24"/>
        </w:rPr>
        <w:t>模块图来帮助大家了解游戏架构设计，了解对象管理在架构中所处的位置</w:t>
      </w:r>
      <w:r w:rsidR="00915CA4" w:rsidRPr="000C39C0">
        <w:rPr>
          <w:rFonts w:ascii="微软雅黑" w:eastAsia="微软雅黑" w:hAnsi="微软雅黑" w:hint="eastAsia"/>
          <w:sz w:val="24"/>
          <w:szCs w:val="24"/>
        </w:rPr>
        <w:t>和他的作用是</w:t>
      </w:r>
      <w:r w:rsidRPr="000C39C0">
        <w:rPr>
          <w:rFonts w:ascii="微软雅黑" w:eastAsia="微软雅黑" w:hAnsi="微软雅黑" w:hint="eastAsia"/>
          <w:sz w:val="24"/>
          <w:szCs w:val="24"/>
        </w:rPr>
        <w:t>。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实际的模块图会比本图的内容</w:t>
      </w:r>
      <w:r w:rsidR="00915CA4" w:rsidRPr="000C39C0">
        <w:rPr>
          <w:rFonts w:ascii="微软雅黑" w:eastAsia="微软雅黑" w:hAnsi="微软雅黑" w:hint="eastAsia"/>
          <w:sz w:val="24"/>
          <w:szCs w:val="24"/>
        </w:rPr>
        <w:t>详细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，</w:t>
      </w:r>
      <w:r w:rsidR="00012584" w:rsidRPr="000C39C0">
        <w:rPr>
          <w:rFonts w:ascii="微软雅黑" w:eastAsia="微软雅黑" w:hAnsi="微软雅黑" w:hint="eastAsia"/>
          <w:sz w:val="24"/>
          <w:szCs w:val="24"/>
        </w:rPr>
        <w:t>并且对模块的分割有其他的方式，</w:t>
      </w:r>
      <w:r w:rsidR="000C2FFB" w:rsidRPr="000C39C0">
        <w:rPr>
          <w:rFonts w:ascii="微软雅黑" w:eastAsia="微软雅黑" w:hAnsi="微软雅黑" w:hint="eastAsia"/>
          <w:sz w:val="24"/>
          <w:szCs w:val="24"/>
        </w:rPr>
        <w:t>这张图只是为了帮助大家了解对象管理，做了很多精简。</w:t>
      </w:r>
    </w:p>
    <w:p w:rsidR="003261BC" w:rsidRPr="003261BC" w:rsidRDefault="003261BC" w:rsidP="005569F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AF2E0A" w:rsidRPr="000C39C0" w:rsidRDefault="0020588D" w:rsidP="005569F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要想讲清楚对象管理，还得从下层的资源管理说起。</w:t>
      </w:r>
    </w:p>
    <w:p w:rsidR="009B667B" w:rsidRPr="000C39C0" w:rsidRDefault="000266D9" w:rsidP="000C39C0">
      <w:pPr>
        <w:pStyle w:val="2"/>
      </w:pPr>
      <w:r w:rsidRPr="000C39C0">
        <w:rPr>
          <w:rFonts w:hint="eastAsia"/>
        </w:rPr>
        <w:t>资源</w:t>
      </w:r>
      <w:r w:rsidR="00012584" w:rsidRPr="000C39C0">
        <w:rPr>
          <w:rFonts w:hint="eastAsia"/>
        </w:rPr>
        <w:t>管理</w:t>
      </w:r>
    </w:p>
    <w:p w:rsidR="00012584" w:rsidRPr="000C39C0" w:rsidRDefault="00012584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资源管理主要有两个重要的功能：资源加载和资源释放</w:t>
      </w:r>
      <w:r w:rsidR="00AF2E0A" w:rsidRPr="000C39C0">
        <w:rPr>
          <w:rFonts w:ascii="微软雅黑" w:eastAsia="微软雅黑" w:hAnsi="微软雅黑" w:hint="eastAsia"/>
          <w:sz w:val="24"/>
          <w:szCs w:val="24"/>
        </w:rPr>
        <w:t>。</w:t>
      </w:r>
    </w:p>
    <w:p w:rsidR="000266D9" w:rsidRPr="000C39C0" w:rsidRDefault="00AE216E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资源加载指的是把需要的资源</w:t>
      </w:r>
      <w:r w:rsidR="00012584" w:rsidRPr="000C39C0">
        <w:rPr>
          <w:rFonts w:ascii="微软雅黑" w:eastAsia="微软雅黑" w:hAnsi="微软雅黑" w:hint="eastAsia"/>
          <w:sz w:val="24"/>
          <w:szCs w:val="24"/>
        </w:rPr>
        <w:t>（如prefab，材质，贴图等，从磁盘加载到内存中），供上层模块调用</w:t>
      </w:r>
      <w:r w:rsidRPr="000C39C0">
        <w:rPr>
          <w:rFonts w:ascii="微软雅黑" w:eastAsia="微软雅黑" w:hAnsi="微软雅黑" w:hint="eastAsia"/>
          <w:sz w:val="24"/>
          <w:szCs w:val="24"/>
        </w:rPr>
        <w:t>。</w:t>
      </w:r>
      <w:r w:rsidR="00012584" w:rsidRPr="000C39C0">
        <w:rPr>
          <w:rFonts w:ascii="微软雅黑" w:eastAsia="微软雅黑" w:hAnsi="微软雅黑" w:hint="eastAsia"/>
          <w:sz w:val="24"/>
          <w:szCs w:val="24"/>
        </w:rPr>
        <w:t>这些资源通常以某种形式进行打包。Unity3D通常是用AssetBundle打包。举例来说，想在游戏中显示一个角色需要的资源就是穿过多个模块后，最后达到资源管理模块，从这里获得。</w:t>
      </w:r>
    </w:p>
    <w:p w:rsidR="00AF2E0A" w:rsidRPr="000C39C0" w:rsidRDefault="00012584" w:rsidP="005569F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资源释放是与其对应的，就是把不用的资源从内存中卸载。那问题来了，什么时候资源什么时候不用？通常有两种情形。场景切换和角色不在屏幕时。</w:t>
      </w:r>
      <w:r w:rsidR="00915CA4" w:rsidRPr="000C39C0">
        <w:rPr>
          <w:rFonts w:ascii="微软雅黑" w:eastAsia="微软雅黑" w:hAnsi="微软雅黑" w:hint="eastAsia"/>
          <w:sz w:val="24"/>
          <w:szCs w:val="24"/>
        </w:rPr>
        <w:t>难道此时我们就应该把资源从内存中释放</w:t>
      </w:r>
      <w:r w:rsidR="00AF2E0A" w:rsidRPr="000C39C0">
        <w:rPr>
          <w:rFonts w:ascii="微软雅黑" w:eastAsia="微软雅黑" w:hAnsi="微软雅黑" w:hint="eastAsia"/>
          <w:sz w:val="24"/>
          <w:szCs w:val="24"/>
        </w:rPr>
        <w:t>？这样做也不是不可以，但这样就意味着做出来的游戏是低效的。脑补下策划，制作人的表情:) 道理很简单，角色是非常常见的，如果每次不用了就从内存释放，那就意味着每次用的</w:t>
      </w:r>
      <w:r w:rsidR="003261BC">
        <w:rPr>
          <w:rFonts w:ascii="微软雅黑" w:eastAsia="微软雅黑" w:hAnsi="微软雅黑" w:hint="eastAsia"/>
          <w:sz w:val="24"/>
          <w:szCs w:val="24"/>
        </w:rPr>
        <w:t>时候都要从磁盘加载。这样就引出了对象管理这个概念</w:t>
      </w:r>
      <w:r w:rsidR="00AF2E0A" w:rsidRPr="000C39C0">
        <w:rPr>
          <w:rFonts w:ascii="微软雅黑" w:eastAsia="微软雅黑" w:hAnsi="微软雅黑" w:hint="eastAsia"/>
          <w:sz w:val="24"/>
          <w:szCs w:val="24"/>
        </w:rPr>
        <w:t>。</w:t>
      </w:r>
    </w:p>
    <w:p w:rsidR="00AF2E0A" w:rsidRPr="000C39C0" w:rsidRDefault="00AF2E0A" w:rsidP="000C39C0">
      <w:pPr>
        <w:pStyle w:val="2"/>
      </w:pPr>
      <w:r w:rsidRPr="000C39C0">
        <w:rPr>
          <w:rFonts w:hint="eastAsia"/>
        </w:rPr>
        <w:t>对象管理</w:t>
      </w:r>
    </w:p>
    <w:p w:rsidR="00AF2E0A" w:rsidRPr="000C39C0" w:rsidRDefault="00AF2E0A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对象管理是资源管理和上层模块的一个中间层</w:t>
      </w:r>
      <w:r w:rsidR="005569FA">
        <w:rPr>
          <w:rFonts w:ascii="微软雅黑" w:eastAsia="微软雅黑" w:hAnsi="微软雅黑" w:hint="eastAsia"/>
          <w:sz w:val="24"/>
          <w:szCs w:val="24"/>
        </w:rPr>
        <w:t>，缓存</w:t>
      </w:r>
      <w:r w:rsidRPr="000C39C0">
        <w:rPr>
          <w:rFonts w:ascii="微软雅黑" w:eastAsia="微软雅黑" w:hAnsi="微软雅黑" w:hint="eastAsia"/>
          <w:sz w:val="24"/>
          <w:szCs w:val="24"/>
        </w:rPr>
        <w:t>。他主要为那些暂时不用的资源提供内存缓存作用。角色首次需要的时候</w:t>
      </w:r>
      <w:r w:rsidR="0020588D" w:rsidRPr="000C39C0">
        <w:rPr>
          <w:rFonts w:ascii="微软雅黑" w:eastAsia="微软雅黑" w:hAnsi="微软雅黑" w:hint="eastAsia"/>
          <w:sz w:val="24"/>
          <w:szCs w:val="24"/>
        </w:rPr>
        <w:t>确实从资源管理从获取，并且缓存在对象管理中，暂时不用时不从资源管理器释放，而是由对象管理来接管。当下次再用的时候，就从对象</w:t>
      </w:r>
      <w:r w:rsidR="0020588D" w:rsidRPr="000C39C0">
        <w:rPr>
          <w:rFonts w:ascii="微软雅黑" w:eastAsia="微软雅黑" w:hAnsi="微软雅黑" w:hint="eastAsia"/>
          <w:sz w:val="24"/>
          <w:szCs w:val="24"/>
        </w:rPr>
        <w:lastRenderedPageBreak/>
        <w:t>管理来取角色。都是在内存中，速度自然比从</w:t>
      </w:r>
      <w:r w:rsidR="005569FA">
        <w:rPr>
          <w:rFonts w:ascii="微软雅黑" w:eastAsia="微软雅黑" w:hAnsi="微软雅黑" w:hint="eastAsia"/>
          <w:sz w:val="24"/>
          <w:szCs w:val="24"/>
        </w:rPr>
        <w:t>资源</w:t>
      </w:r>
      <w:r w:rsidR="0020588D" w:rsidRPr="000C39C0">
        <w:rPr>
          <w:rFonts w:ascii="微软雅黑" w:eastAsia="微软雅黑" w:hAnsi="微软雅黑" w:hint="eastAsia"/>
          <w:sz w:val="24"/>
          <w:szCs w:val="24"/>
        </w:rPr>
        <w:t>管理中快。</w:t>
      </w:r>
    </w:p>
    <w:p w:rsidR="000C39C0" w:rsidRPr="005569FA" w:rsidRDefault="00C60DC4" w:rsidP="005569F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对象</w:t>
      </w:r>
      <w:r w:rsidR="005569FA" w:rsidRPr="005569FA">
        <w:rPr>
          <w:rFonts w:ascii="微软雅黑" w:eastAsia="微软雅黑" w:hAnsi="微软雅黑" w:hint="eastAsia"/>
          <w:sz w:val="24"/>
          <w:szCs w:val="24"/>
        </w:rPr>
        <w:t>管理模块</w:t>
      </w:r>
      <w:r>
        <w:rPr>
          <w:rFonts w:ascii="微软雅黑" w:eastAsia="微软雅黑" w:hAnsi="微软雅黑" w:hint="eastAsia"/>
          <w:sz w:val="24"/>
          <w:szCs w:val="24"/>
        </w:rPr>
        <w:t>设计</w:t>
      </w:r>
    </w:p>
    <w:p w:rsidR="00FF2D76" w:rsidRDefault="005569FA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 w:rsidRPr="005569FA">
        <w:rPr>
          <w:rFonts w:ascii="微软雅黑" w:eastAsia="微软雅黑" w:hAnsi="微软雅黑" w:hint="eastAsia"/>
          <w:sz w:val="24"/>
          <w:szCs w:val="24"/>
        </w:rPr>
        <w:t>既然作为缓存，那当然对速度</w:t>
      </w:r>
      <w:r w:rsidR="00900851">
        <w:rPr>
          <w:rFonts w:ascii="微软雅黑" w:eastAsia="微软雅黑" w:hAnsi="微软雅黑" w:hint="eastAsia"/>
          <w:sz w:val="24"/>
          <w:szCs w:val="24"/>
        </w:rPr>
        <w:t>有</w:t>
      </w:r>
      <w:r w:rsidRPr="005569FA">
        <w:rPr>
          <w:rFonts w:ascii="微软雅黑" w:eastAsia="微软雅黑" w:hAnsi="微软雅黑" w:hint="eastAsia"/>
          <w:sz w:val="24"/>
          <w:szCs w:val="24"/>
        </w:rPr>
        <w:t>要求。</w:t>
      </w:r>
      <w:r w:rsidR="00900851"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 w:hint="eastAsia"/>
          <w:sz w:val="24"/>
          <w:szCs w:val="24"/>
        </w:rPr>
        <w:t>场景中需要10个</w:t>
      </w:r>
      <w:r w:rsidR="00900851">
        <w:rPr>
          <w:rFonts w:ascii="微软雅黑" w:eastAsia="微软雅黑" w:hAnsi="微软雅黑" w:hint="eastAsia"/>
          <w:sz w:val="24"/>
          <w:szCs w:val="24"/>
        </w:rPr>
        <w:t>相同的</w:t>
      </w:r>
      <w:r>
        <w:rPr>
          <w:rFonts w:ascii="微软雅黑" w:eastAsia="微软雅黑" w:hAnsi="微软雅黑" w:hint="eastAsia"/>
          <w:sz w:val="24"/>
          <w:szCs w:val="24"/>
        </w:rPr>
        <w:t>NPC，</w:t>
      </w:r>
      <w:r w:rsidR="00900851">
        <w:rPr>
          <w:rFonts w:ascii="微软雅黑" w:eastAsia="微软雅黑" w:hAnsi="微软雅黑" w:hint="eastAsia"/>
          <w:sz w:val="24"/>
          <w:szCs w:val="24"/>
        </w:rPr>
        <w:t>那么我们缓存一个NPC显然是不够的，而是需要多个。不然对象管理的世界意义就会大打折扣。多个重复的对象（NPC），</w:t>
      </w:r>
      <w:r w:rsidR="00FF2D76">
        <w:rPr>
          <w:rFonts w:ascii="微软雅黑" w:eastAsia="微软雅黑" w:hAnsi="微软雅黑" w:hint="eastAsia"/>
          <w:sz w:val="24"/>
          <w:szCs w:val="24"/>
        </w:rPr>
        <w:t>这种情形下，</w:t>
      </w:r>
      <w:r w:rsidR="00027B9F">
        <w:rPr>
          <w:rFonts w:ascii="微软雅黑" w:eastAsia="微软雅黑" w:hAnsi="微软雅黑" w:hint="eastAsia"/>
          <w:sz w:val="24"/>
          <w:szCs w:val="24"/>
        </w:rPr>
        <w:t>“对象池”</w:t>
      </w:r>
      <w:r w:rsidR="00FF2D76">
        <w:rPr>
          <w:rFonts w:ascii="微软雅黑" w:eastAsia="微软雅黑" w:hAnsi="微软雅黑" w:hint="eastAsia"/>
          <w:sz w:val="24"/>
          <w:szCs w:val="24"/>
        </w:rPr>
        <w:t>出场了</w:t>
      </w:r>
      <w:r w:rsidR="00900851">
        <w:rPr>
          <w:rFonts w:ascii="微软雅黑" w:eastAsia="微软雅黑" w:hAnsi="微软雅黑" w:hint="eastAsia"/>
          <w:sz w:val="24"/>
          <w:szCs w:val="24"/>
        </w:rPr>
        <w:t>。对象池</w:t>
      </w:r>
      <w:r w:rsidR="00AB61B9">
        <w:rPr>
          <w:rFonts w:ascii="微软雅黑" w:eastAsia="微软雅黑" w:hAnsi="微软雅黑" w:hint="eastAsia"/>
          <w:sz w:val="24"/>
          <w:szCs w:val="24"/>
        </w:rPr>
        <w:t>就是用于存储重复对象的。</w:t>
      </w:r>
    </w:p>
    <w:p w:rsidR="008C2E78" w:rsidRDefault="00C60DC4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NPC可能有多种，</w:t>
      </w:r>
      <w:r w:rsidR="0084384D">
        <w:rPr>
          <w:rFonts w:ascii="微软雅黑" w:eastAsia="微软雅黑" w:hAnsi="微软雅黑" w:hint="eastAsia"/>
          <w:sz w:val="24"/>
          <w:szCs w:val="24"/>
        </w:rPr>
        <w:t>“对象池”</w:t>
      </w:r>
      <w:r>
        <w:rPr>
          <w:rFonts w:ascii="微软雅黑" w:eastAsia="微软雅黑" w:hAnsi="微软雅黑" w:hint="eastAsia"/>
          <w:sz w:val="24"/>
          <w:szCs w:val="24"/>
        </w:rPr>
        <w:t>就会有多个。</w:t>
      </w:r>
      <w:r w:rsidR="00AB61B9">
        <w:rPr>
          <w:rFonts w:ascii="微软雅黑" w:eastAsia="微软雅黑" w:hAnsi="微软雅黑" w:hint="eastAsia"/>
          <w:sz w:val="24"/>
          <w:szCs w:val="24"/>
        </w:rPr>
        <w:t>既然是多个对象池，就</w:t>
      </w:r>
      <w:r w:rsidR="00C30117">
        <w:rPr>
          <w:rFonts w:ascii="微软雅黑" w:eastAsia="微软雅黑" w:hAnsi="微软雅黑" w:hint="eastAsia"/>
          <w:sz w:val="24"/>
          <w:szCs w:val="24"/>
        </w:rPr>
        <w:t>需一个</w:t>
      </w:r>
      <w:r w:rsidR="0084384D">
        <w:rPr>
          <w:rFonts w:ascii="微软雅黑" w:eastAsia="微软雅黑" w:hAnsi="微软雅黑" w:hint="eastAsia"/>
          <w:sz w:val="24"/>
          <w:szCs w:val="24"/>
        </w:rPr>
        <w:t>“对象池管理器”</w:t>
      </w:r>
      <w:r w:rsidR="00AB61B9">
        <w:rPr>
          <w:rFonts w:ascii="微软雅黑" w:eastAsia="微软雅黑" w:hAnsi="微软雅黑" w:hint="eastAsia"/>
          <w:sz w:val="24"/>
          <w:szCs w:val="24"/>
        </w:rPr>
        <w:t>来管理这些</w:t>
      </w:r>
      <w:r w:rsidR="0084384D">
        <w:rPr>
          <w:rFonts w:ascii="微软雅黑" w:eastAsia="微软雅黑" w:hAnsi="微软雅黑" w:hint="eastAsia"/>
          <w:sz w:val="24"/>
          <w:szCs w:val="24"/>
        </w:rPr>
        <w:t>“对象池”</w:t>
      </w:r>
      <w:r w:rsidR="00264CC1">
        <w:rPr>
          <w:rFonts w:ascii="微软雅黑" w:eastAsia="微软雅黑" w:hAnsi="微软雅黑" w:hint="eastAsia"/>
          <w:sz w:val="24"/>
          <w:szCs w:val="24"/>
        </w:rPr>
        <w:t>。比如NPC分为NPC1....NPCn，</w:t>
      </w:r>
      <w:r w:rsidR="008C2E78">
        <w:rPr>
          <w:rFonts w:ascii="微软雅黑" w:eastAsia="微软雅黑" w:hAnsi="微软雅黑" w:hint="eastAsia"/>
          <w:sz w:val="24"/>
          <w:szCs w:val="24"/>
        </w:rPr>
        <w:t>那么就会有</w:t>
      </w:r>
      <w:r w:rsidR="00A35A60">
        <w:rPr>
          <w:rFonts w:ascii="微软雅黑" w:eastAsia="微软雅黑" w:hAnsi="微软雅黑" w:hint="eastAsia"/>
          <w:sz w:val="24"/>
          <w:szCs w:val="24"/>
        </w:rPr>
        <w:t>n</w:t>
      </w:r>
      <w:r w:rsidR="008C2E78">
        <w:rPr>
          <w:rFonts w:ascii="微软雅黑" w:eastAsia="微软雅黑" w:hAnsi="微软雅黑" w:hint="eastAsia"/>
          <w:sz w:val="24"/>
          <w:szCs w:val="24"/>
        </w:rPr>
        <w:t>个对象池。</w:t>
      </w:r>
      <w:r w:rsidR="00264CC1">
        <w:rPr>
          <w:rFonts w:ascii="微软雅黑" w:eastAsia="微软雅黑" w:hAnsi="微软雅黑" w:hint="eastAsia"/>
          <w:sz w:val="24"/>
          <w:szCs w:val="24"/>
        </w:rPr>
        <w:t>我们不太可能遍列这</w:t>
      </w:r>
      <w:r w:rsidR="008C2E78">
        <w:rPr>
          <w:rFonts w:ascii="微软雅黑" w:eastAsia="微软雅黑" w:hAnsi="微软雅黑" w:hint="eastAsia"/>
          <w:sz w:val="24"/>
          <w:szCs w:val="24"/>
        </w:rPr>
        <w:t>些对象池。而是需要提供O(1)的查找效率，找到对应的对象池。在C#里采用</w:t>
      </w:r>
      <w:r w:rsidR="008C2E78" w:rsidRPr="008C2E78">
        <w:rPr>
          <w:rFonts w:ascii="微软雅黑" w:eastAsia="微软雅黑" w:hAnsi="微软雅黑"/>
          <w:sz w:val="24"/>
          <w:szCs w:val="24"/>
        </w:rPr>
        <w:t>Dictionary</w:t>
      </w:r>
      <w:r w:rsidR="008C2E78">
        <w:rPr>
          <w:rFonts w:ascii="微软雅黑" w:eastAsia="微软雅黑" w:hAnsi="微软雅黑" w:hint="eastAsia"/>
          <w:sz w:val="24"/>
          <w:szCs w:val="24"/>
        </w:rPr>
        <w:t>这个数据结构是最合适的了。他的key就是</w:t>
      </w:r>
      <w:r w:rsidR="00AC783D">
        <w:rPr>
          <w:rFonts w:ascii="微软雅黑" w:eastAsia="微软雅黑" w:hAnsi="微软雅黑" w:hint="eastAsia"/>
          <w:sz w:val="24"/>
          <w:szCs w:val="24"/>
        </w:rPr>
        <w:t>“对象池”</w:t>
      </w:r>
      <w:r w:rsidR="008C2E78">
        <w:rPr>
          <w:rFonts w:ascii="微软雅黑" w:eastAsia="微软雅黑" w:hAnsi="微软雅黑" w:hint="eastAsia"/>
          <w:sz w:val="24"/>
          <w:szCs w:val="24"/>
        </w:rPr>
        <w:t>的名字</w:t>
      </w:r>
      <w:r w:rsidR="00FA0D50">
        <w:rPr>
          <w:rFonts w:ascii="微软雅黑" w:eastAsia="微软雅黑" w:hAnsi="微软雅黑" w:hint="eastAsia"/>
          <w:sz w:val="24"/>
          <w:szCs w:val="24"/>
        </w:rPr>
        <w:t>（或者是类型）</w:t>
      </w:r>
      <w:r w:rsidR="008C2E78">
        <w:rPr>
          <w:rFonts w:ascii="微软雅黑" w:eastAsia="微软雅黑" w:hAnsi="微软雅黑" w:hint="eastAsia"/>
          <w:sz w:val="24"/>
          <w:szCs w:val="24"/>
        </w:rPr>
        <w:t>，value就是对象池的指针。</w:t>
      </w:r>
      <w:r w:rsidR="00BA7D38">
        <w:rPr>
          <w:rFonts w:ascii="微软雅黑" w:eastAsia="微软雅黑" w:hAnsi="微软雅黑" w:hint="eastAsia"/>
          <w:sz w:val="24"/>
          <w:szCs w:val="24"/>
        </w:rPr>
        <w:t>而持有这个</w:t>
      </w:r>
      <w:r w:rsidR="00BA7D38" w:rsidRPr="008C2E78">
        <w:rPr>
          <w:rFonts w:ascii="微软雅黑" w:eastAsia="微软雅黑" w:hAnsi="微软雅黑"/>
          <w:sz w:val="24"/>
          <w:szCs w:val="24"/>
        </w:rPr>
        <w:t>Dictionary</w:t>
      </w:r>
      <w:r w:rsidR="00BA7D38">
        <w:rPr>
          <w:rFonts w:ascii="微软雅黑" w:eastAsia="微软雅黑" w:hAnsi="微软雅黑" w:hint="eastAsia"/>
          <w:sz w:val="24"/>
          <w:szCs w:val="24"/>
        </w:rPr>
        <w:t>的就是对象池管理器。</w:t>
      </w:r>
    </w:p>
    <w:p w:rsidR="00F2226B" w:rsidRDefault="008A2934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对象从哪个</w:t>
      </w:r>
      <w:r w:rsidR="0056646C">
        <w:rPr>
          <w:rFonts w:ascii="微软雅黑" w:eastAsia="微软雅黑" w:hAnsi="微软雅黑" w:hint="eastAsia"/>
          <w:sz w:val="24"/>
          <w:szCs w:val="24"/>
        </w:rPr>
        <w:t>“对象池”</w:t>
      </w:r>
      <w:r>
        <w:rPr>
          <w:rFonts w:ascii="微软雅黑" w:eastAsia="微软雅黑" w:hAnsi="微软雅黑" w:hint="eastAsia"/>
          <w:sz w:val="24"/>
          <w:szCs w:val="24"/>
        </w:rPr>
        <w:t>取的问题貌似就解决了。那找到了对应的</w:t>
      </w:r>
      <w:r w:rsidR="004639AE">
        <w:rPr>
          <w:rFonts w:ascii="微软雅黑" w:eastAsia="微软雅黑" w:hAnsi="微软雅黑" w:hint="eastAsia"/>
          <w:sz w:val="24"/>
          <w:szCs w:val="24"/>
        </w:rPr>
        <w:t>“对象池”</w:t>
      </w:r>
      <w:r>
        <w:rPr>
          <w:rFonts w:ascii="微软雅黑" w:eastAsia="微软雅黑" w:hAnsi="微软雅黑" w:hint="eastAsia"/>
          <w:sz w:val="24"/>
          <w:szCs w:val="24"/>
        </w:rPr>
        <w:t>，那怎么以O(1)的效率从</w:t>
      </w:r>
      <w:r w:rsidR="004639AE">
        <w:rPr>
          <w:rFonts w:ascii="微软雅黑" w:eastAsia="微软雅黑" w:hAnsi="微软雅黑" w:hint="eastAsia"/>
          <w:sz w:val="24"/>
          <w:szCs w:val="24"/>
        </w:rPr>
        <w:t>“对象池”</w:t>
      </w:r>
      <w:r>
        <w:rPr>
          <w:rFonts w:ascii="微软雅黑" w:eastAsia="微软雅黑" w:hAnsi="微软雅黑" w:hint="eastAsia"/>
          <w:sz w:val="24"/>
          <w:szCs w:val="24"/>
        </w:rPr>
        <w:t>中找到对象呢？我们还是采用</w:t>
      </w:r>
      <w:r w:rsidRPr="008A2934">
        <w:rPr>
          <w:rFonts w:ascii="微软雅黑" w:eastAsia="微软雅黑" w:hAnsi="微软雅黑"/>
          <w:sz w:val="24"/>
          <w:szCs w:val="24"/>
        </w:rPr>
        <w:t>Dictionary</w:t>
      </w:r>
      <w:r>
        <w:rPr>
          <w:rFonts w:ascii="微软雅黑" w:eastAsia="微软雅黑" w:hAnsi="微软雅黑" w:hint="eastAsia"/>
          <w:sz w:val="24"/>
          <w:szCs w:val="24"/>
        </w:rPr>
        <w:t>这个数据结构。因为在客户端显示的NPC都是在服务器中有唯一编号的</w:t>
      </w:r>
      <w:r w:rsidR="009F111C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EntityID</w:t>
      </w:r>
      <w:r w:rsidR="009F111C">
        <w:rPr>
          <w:rFonts w:ascii="微软雅黑" w:eastAsia="微软雅黑" w:hAnsi="微软雅黑" w:hint="eastAsia"/>
          <w:sz w:val="24"/>
          <w:szCs w:val="24"/>
        </w:rPr>
        <w:t>（事实上Player也是）。他</w:t>
      </w:r>
      <w:r w:rsidR="00FA0D50">
        <w:rPr>
          <w:rFonts w:ascii="微软雅黑" w:eastAsia="微软雅黑" w:hAnsi="微软雅黑" w:hint="eastAsia"/>
          <w:sz w:val="24"/>
          <w:szCs w:val="24"/>
        </w:rPr>
        <w:t>是一个唯一的编号</w:t>
      </w:r>
      <w:r w:rsidR="00CE024A">
        <w:rPr>
          <w:rFonts w:ascii="微软雅黑" w:eastAsia="微软雅黑" w:hAnsi="微软雅黑" w:hint="eastAsia"/>
          <w:sz w:val="24"/>
          <w:szCs w:val="24"/>
        </w:rPr>
        <w:t>，通常是个int</w:t>
      </w:r>
      <w:r w:rsidR="00122A4A">
        <w:rPr>
          <w:rFonts w:ascii="微软雅黑" w:eastAsia="微软雅黑" w:hAnsi="微软雅黑" w:hint="eastAsia"/>
          <w:sz w:val="24"/>
          <w:szCs w:val="24"/>
        </w:rPr>
        <w:t>或者无符号的int</w:t>
      </w:r>
      <w:r w:rsidR="00CE024A">
        <w:rPr>
          <w:rFonts w:ascii="微软雅黑" w:eastAsia="微软雅黑" w:hAnsi="微软雅黑" w:hint="eastAsia"/>
          <w:sz w:val="24"/>
          <w:szCs w:val="24"/>
        </w:rPr>
        <w:t>类型的值</w:t>
      </w:r>
      <w:r w:rsidR="00FA0D50">
        <w:rPr>
          <w:rFonts w:ascii="微软雅黑" w:eastAsia="微软雅黑" w:hAnsi="微软雅黑" w:hint="eastAsia"/>
          <w:sz w:val="24"/>
          <w:szCs w:val="24"/>
        </w:rPr>
        <w:t>。是服务器和客户端双方都认可的，而且双方还约定了类型。也就是还有一个EntityType.这个EntityType就是拿来对应对象池名字的</w:t>
      </w:r>
      <w:r w:rsidR="00A326CE">
        <w:rPr>
          <w:rFonts w:ascii="微软雅黑" w:eastAsia="微软雅黑" w:hAnsi="微软雅黑" w:hint="eastAsia"/>
          <w:sz w:val="24"/>
          <w:szCs w:val="24"/>
        </w:rPr>
        <w:t>。通过EntityType，找到对应的对象池，然后通过EntityID</w:t>
      </w:r>
      <w:r w:rsidR="009F111C">
        <w:rPr>
          <w:rFonts w:ascii="微软雅黑" w:eastAsia="微软雅黑" w:hAnsi="微软雅黑" w:hint="eastAsia"/>
          <w:sz w:val="24"/>
          <w:szCs w:val="24"/>
        </w:rPr>
        <w:t>找到对应</w:t>
      </w:r>
      <w:r w:rsidR="00A326CE">
        <w:rPr>
          <w:rFonts w:ascii="微软雅黑" w:eastAsia="微软雅黑" w:hAnsi="微软雅黑" w:hint="eastAsia"/>
          <w:sz w:val="24"/>
          <w:szCs w:val="24"/>
        </w:rPr>
        <w:t>对象</w:t>
      </w:r>
      <w:r w:rsidR="00F2226B">
        <w:rPr>
          <w:rFonts w:ascii="微软雅黑" w:eastAsia="微软雅黑" w:hAnsi="微软雅黑" w:hint="eastAsia"/>
          <w:sz w:val="24"/>
          <w:szCs w:val="24"/>
        </w:rPr>
        <w:t>。</w:t>
      </w:r>
    </w:p>
    <w:p w:rsidR="007471E0" w:rsidRDefault="00CF1F5E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无论是本图和上图都一个叫</w:t>
      </w:r>
      <w:r w:rsidR="003D2939">
        <w:rPr>
          <w:rFonts w:ascii="微软雅黑" w:eastAsia="微软雅黑" w:hAnsi="微软雅黑" w:hint="eastAsia"/>
          <w:sz w:val="24"/>
          <w:szCs w:val="24"/>
        </w:rPr>
        <w:t>“缓存”</w:t>
      </w:r>
      <w:r>
        <w:rPr>
          <w:rFonts w:ascii="微软雅黑" w:eastAsia="微软雅黑" w:hAnsi="微软雅黑" w:hint="eastAsia"/>
          <w:sz w:val="24"/>
          <w:szCs w:val="24"/>
        </w:rPr>
        <w:t>的模块。这究竟是怎么回事？事实上是，整个对象管理</w:t>
      </w:r>
      <w:r w:rsidR="009F111C">
        <w:rPr>
          <w:rFonts w:ascii="微软雅黑" w:eastAsia="微软雅黑" w:hAnsi="微软雅黑" w:hint="eastAsia"/>
          <w:sz w:val="24"/>
          <w:szCs w:val="24"/>
        </w:rPr>
        <w:t>除了</w:t>
      </w:r>
      <w:r w:rsidR="00873283">
        <w:rPr>
          <w:rFonts w:ascii="微软雅黑" w:eastAsia="微软雅黑" w:hAnsi="微软雅黑" w:hint="eastAsia"/>
          <w:sz w:val="24"/>
          <w:szCs w:val="24"/>
        </w:rPr>
        <w:t>“对象池管理器”和“对象池”</w:t>
      </w:r>
      <w:r w:rsidR="009F111C">
        <w:rPr>
          <w:rFonts w:ascii="微软雅黑" w:eastAsia="微软雅黑" w:hAnsi="微软雅黑" w:hint="eastAsia"/>
          <w:sz w:val="24"/>
          <w:szCs w:val="24"/>
        </w:rPr>
        <w:t>之外</w:t>
      </w:r>
      <w:r w:rsidR="00873283">
        <w:rPr>
          <w:rFonts w:ascii="微软雅黑" w:eastAsia="微软雅黑" w:hAnsi="微软雅黑" w:hint="eastAsia"/>
          <w:sz w:val="24"/>
          <w:szCs w:val="24"/>
        </w:rPr>
        <w:t>，还有“缓存”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873283">
        <w:rPr>
          <w:rFonts w:ascii="微软雅黑" w:eastAsia="微软雅黑" w:hAnsi="微软雅黑" w:hint="eastAsia"/>
          <w:sz w:val="24"/>
          <w:szCs w:val="24"/>
        </w:rPr>
        <w:t>"对象池"和“缓存”都是存储重复对象的，</w:t>
      </w:r>
      <w:r w:rsidR="007471E0">
        <w:rPr>
          <w:rFonts w:ascii="微软雅黑" w:eastAsia="微软雅黑" w:hAnsi="微软雅黑" w:hint="eastAsia"/>
          <w:sz w:val="24"/>
          <w:szCs w:val="24"/>
        </w:rPr>
        <w:t>但</w:t>
      </w:r>
      <w:r w:rsidR="00873283">
        <w:rPr>
          <w:rFonts w:ascii="微软雅黑" w:eastAsia="微软雅黑" w:hAnsi="微软雅黑" w:hint="eastAsia"/>
          <w:sz w:val="24"/>
          <w:szCs w:val="24"/>
        </w:rPr>
        <w:t>他们两点本质的区别。</w:t>
      </w:r>
    </w:p>
    <w:p w:rsidR="007471E0" w:rsidRPr="00656778" w:rsidRDefault="007471E0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，“缓存”中的对象是已经被用过的（分配了EntityID）,用于相同对象（EntityID）相同的对象可以重复使用。而“对象池”中的对象可能是被用过的，也可能没被用过。当上层逻辑暂时不用时，是把对象还给“对象池”，而避免下次使用同类型的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对象从资管管理器中从磁盘读取。</w:t>
      </w:r>
      <w:r w:rsidR="006201C4">
        <w:rPr>
          <w:rFonts w:ascii="微软雅黑" w:eastAsia="微软雅黑" w:hAnsi="微软雅黑" w:hint="eastAsia"/>
          <w:sz w:val="24"/>
          <w:szCs w:val="24"/>
        </w:rPr>
        <w:t>当对象被还给“对象池”时，对象上虽然有EntityID,但他是无效的。</w:t>
      </w:r>
      <w:r w:rsidR="004A28C2">
        <w:rPr>
          <w:rFonts w:ascii="微软雅黑" w:eastAsia="微软雅黑" w:hAnsi="微软雅黑" w:hint="eastAsia"/>
          <w:sz w:val="24"/>
          <w:szCs w:val="24"/>
        </w:rPr>
        <w:t>举例来说，当一个“坦克1”对象第一次被服务器发出指令出现在屏幕上，做出一个“攻击”动作。那么“坦克1”是从“对象池”取到“缓存”中</w:t>
      </w:r>
      <w:r w:rsidR="00315E47">
        <w:rPr>
          <w:rFonts w:ascii="微软雅黑" w:eastAsia="微软雅黑" w:hAnsi="微软雅黑" w:hint="eastAsia"/>
          <w:sz w:val="24"/>
          <w:szCs w:val="24"/>
        </w:rPr>
        <w:t>，然后取出，执行“攻击”。</w:t>
      </w:r>
      <w:r w:rsidR="004A28C2">
        <w:rPr>
          <w:rFonts w:ascii="微软雅黑" w:eastAsia="微软雅黑" w:hAnsi="微软雅黑" w:hint="eastAsia"/>
          <w:sz w:val="24"/>
          <w:szCs w:val="24"/>
        </w:rPr>
        <w:t>如果服务器</w:t>
      </w:r>
      <w:r w:rsidR="00315E47">
        <w:rPr>
          <w:rFonts w:ascii="微软雅黑" w:eastAsia="微软雅黑" w:hAnsi="微软雅黑" w:hint="eastAsia"/>
          <w:sz w:val="24"/>
          <w:szCs w:val="24"/>
        </w:rPr>
        <w:t>又发出指令要求“坦克1”做出一个“受击”动作。这时“坦克1”是直接从“缓存”中取出，做出受击动作。</w:t>
      </w:r>
      <w:r w:rsidR="00804B1F">
        <w:rPr>
          <w:rFonts w:ascii="微软雅黑" w:eastAsia="微软雅黑" w:hAnsi="微软雅黑" w:hint="eastAsia"/>
          <w:sz w:val="24"/>
          <w:szCs w:val="24"/>
        </w:rPr>
        <w:t>如果“坦克1”过一会儿，移动出屏幕了，这时需要把“坦克1”从“缓存”移除，并还回“对象池”。然后这时服务器要求“坦克2”做出执行“攻击”。这个“坦克2”除了EnityID和之前的“坦克1”不同之外，其他都一样。那么这时从“对象池”中取出的对象，很有可能是之前用过的“坦克1”。没关系，我们把他的EntityID重新赋值即可。“缓存”和“对象池”两者配合，就实现真正的对象重复使用。</w:t>
      </w:r>
      <w:r w:rsidR="00656778">
        <w:rPr>
          <w:rFonts w:ascii="微软雅黑" w:eastAsia="微软雅黑" w:hAnsi="微软雅黑" w:hint="eastAsia"/>
          <w:sz w:val="24"/>
          <w:szCs w:val="24"/>
        </w:rPr>
        <w:t>也可以简单理解，缓存中的对象是游戏中正在活动的对象，有身份证的（EntityID），而对象池中的对象是预先从资源管理中读取的对象，要么没有身份证，要么身份证已经过期。</w:t>
      </w:r>
    </w:p>
    <w:p w:rsidR="00CF1F5E" w:rsidRPr="008C2E78" w:rsidRDefault="00656778" w:rsidP="005569FA">
      <w:pPr>
        <w:pStyle w:val="a0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第二，两者的</w:t>
      </w:r>
      <w:r w:rsidR="00873283">
        <w:rPr>
          <w:rFonts w:ascii="微软雅黑" w:eastAsia="微软雅黑" w:hAnsi="微软雅黑" w:hint="eastAsia"/>
          <w:sz w:val="24"/>
          <w:szCs w:val="24"/>
        </w:rPr>
        <w:t>数据结构</w:t>
      </w:r>
      <w:r>
        <w:rPr>
          <w:rFonts w:ascii="微软雅黑" w:eastAsia="微软雅黑" w:hAnsi="微软雅黑" w:hint="eastAsia"/>
          <w:sz w:val="24"/>
          <w:szCs w:val="24"/>
        </w:rPr>
        <w:t>不同。</w:t>
      </w:r>
      <w:r w:rsidR="00873283">
        <w:rPr>
          <w:rFonts w:ascii="微软雅黑" w:eastAsia="微软雅黑" w:hAnsi="微软雅黑" w:hint="eastAsia"/>
          <w:sz w:val="24"/>
          <w:szCs w:val="24"/>
        </w:rPr>
        <w:t>“缓存”中的对象是</w:t>
      </w:r>
      <w:r>
        <w:rPr>
          <w:rFonts w:ascii="微软雅黑" w:eastAsia="微软雅黑" w:hAnsi="微软雅黑" w:hint="eastAsia"/>
          <w:sz w:val="24"/>
          <w:szCs w:val="24"/>
        </w:rPr>
        <w:t>存在</w:t>
      </w:r>
      <w:r w:rsidR="00873283">
        <w:rPr>
          <w:rFonts w:ascii="微软雅黑" w:eastAsia="微软雅黑" w:hAnsi="微软雅黑" w:hint="eastAsia"/>
          <w:sz w:val="24"/>
          <w:szCs w:val="24"/>
        </w:rPr>
        <w:t>以EntityID为key存储的</w:t>
      </w:r>
      <w:r w:rsidR="00873283" w:rsidRPr="008A2934">
        <w:rPr>
          <w:rFonts w:ascii="微软雅黑" w:eastAsia="微软雅黑" w:hAnsi="微软雅黑"/>
          <w:sz w:val="24"/>
          <w:szCs w:val="24"/>
        </w:rPr>
        <w:t>Dictionary</w:t>
      </w:r>
      <w:r>
        <w:rPr>
          <w:rFonts w:ascii="微软雅黑" w:eastAsia="微软雅黑" w:hAnsi="微软雅黑" w:hint="eastAsia"/>
          <w:sz w:val="24"/>
          <w:szCs w:val="24"/>
        </w:rPr>
        <w:t>中。</w:t>
      </w:r>
      <w:r w:rsidR="0087328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F1F5E">
        <w:rPr>
          <w:rFonts w:ascii="微软雅黑" w:eastAsia="微软雅黑" w:hAnsi="微软雅黑" w:hint="eastAsia"/>
          <w:sz w:val="24"/>
          <w:szCs w:val="24"/>
        </w:rPr>
        <w:t>而</w:t>
      </w:r>
      <w:r w:rsidR="007678AB">
        <w:rPr>
          <w:rFonts w:ascii="微软雅黑" w:eastAsia="微软雅黑" w:hAnsi="微软雅黑" w:hint="eastAsia"/>
          <w:sz w:val="24"/>
          <w:szCs w:val="24"/>
        </w:rPr>
        <w:t>“对象池”不能用</w:t>
      </w:r>
      <w:r w:rsidR="007678AB" w:rsidRPr="008A2934">
        <w:rPr>
          <w:rFonts w:ascii="微软雅黑" w:eastAsia="微软雅黑" w:hAnsi="微软雅黑"/>
          <w:sz w:val="24"/>
          <w:szCs w:val="24"/>
        </w:rPr>
        <w:t>Dictionary</w:t>
      </w:r>
      <w:r w:rsidR="007678AB">
        <w:rPr>
          <w:rFonts w:ascii="微软雅黑" w:eastAsia="微软雅黑" w:hAnsi="微软雅黑" w:hint="eastAsia"/>
          <w:sz w:val="24"/>
          <w:szCs w:val="24"/>
        </w:rPr>
        <w:t>存储。因为“对象池”种对象必须是当前没有使用的。相当于有个状态。而且这个状态只有两个取值，要么正在被用，要么没有用。那他到底采用什么样的数据结构呢？</w:t>
      </w:r>
      <w:r w:rsidR="00C6117B">
        <w:rPr>
          <w:rFonts w:ascii="微软雅黑" w:eastAsia="微软雅黑" w:hAnsi="微软雅黑" w:hint="eastAsia"/>
          <w:sz w:val="24"/>
          <w:szCs w:val="24"/>
        </w:rPr>
        <w:t>先买个关子，下篇再讲</w:t>
      </w:r>
      <w:r w:rsidR="007678AB">
        <w:rPr>
          <w:rFonts w:ascii="微软雅黑" w:eastAsia="微软雅黑" w:hAnsi="微软雅黑" w:hint="eastAsia"/>
          <w:sz w:val="24"/>
          <w:szCs w:val="24"/>
        </w:rPr>
        <w:t>。下面是对象数据的时序图，比上面的流程图更容易看懂整个过程。</w:t>
      </w:r>
      <w:r w:rsidR="00C6117B">
        <w:rPr>
          <w:rFonts w:ascii="微软雅黑" w:eastAsia="微软雅黑" w:hAnsi="微软雅黑" w:hint="eastAsia"/>
          <w:sz w:val="24"/>
          <w:szCs w:val="24"/>
        </w:rPr>
        <w:t>重要的是先访问“缓存”再访问“对象池”。</w:t>
      </w:r>
    </w:p>
    <w:p w:rsidR="000C39C0" w:rsidRPr="005569FA" w:rsidRDefault="000C39C0" w:rsidP="00AF2E0A">
      <w:pPr>
        <w:rPr>
          <w:rFonts w:ascii="微软雅黑" w:eastAsia="微软雅黑" w:hAnsi="微软雅黑"/>
          <w:sz w:val="24"/>
          <w:szCs w:val="24"/>
        </w:rPr>
      </w:pPr>
    </w:p>
    <w:p w:rsidR="00AF2E0A" w:rsidRPr="00264CC1" w:rsidRDefault="00AF2E0A" w:rsidP="0087180B">
      <w:pPr>
        <w:rPr>
          <w:rFonts w:ascii="微软雅黑" w:eastAsia="微软雅黑" w:hAnsi="微软雅黑"/>
          <w:sz w:val="24"/>
          <w:szCs w:val="24"/>
        </w:rPr>
      </w:pPr>
    </w:p>
    <w:p w:rsidR="00AF2E0A" w:rsidRPr="005569FA" w:rsidRDefault="00AF2E0A" w:rsidP="0087180B">
      <w:pPr>
        <w:rPr>
          <w:rFonts w:ascii="微软雅黑" w:eastAsia="微软雅黑" w:hAnsi="微软雅黑"/>
          <w:sz w:val="24"/>
          <w:szCs w:val="24"/>
        </w:rPr>
      </w:pPr>
    </w:p>
    <w:p w:rsidR="009B667B" w:rsidRPr="005569FA" w:rsidRDefault="009B667B" w:rsidP="0087180B">
      <w:pPr>
        <w:rPr>
          <w:rFonts w:ascii="微软雅黑" w:eastAsia="微软雅黑" w:hAnsi="微软雅黑"/>
          <w:sz w:val="24"/>
          <w:szCs w:val="24"/>
        </w:rPr>
      </w:pPr>
    </w:p>
    <w:p w:rsidR="009B667B" w:rsidRPr="005569FA" w:rsidRDefault="009B667B" w:rsidP="0087180B">
      <w:pPr>
        <w:rPr>
          <w:rFonts w:ascii="微软雅黑" w:eastAsia="微软雅黑" w:hAnsi="微软雅黑"/>
          <w:sz w:val="24"/>
          <w:szCs w:val="24"/>
        </w:rPr>
      </w:pPr>
    </w:p>
    <w:p w:rsidR="00B110C2" w:rsidRPr="005569FA" w:rsidRDefault="00B110C2" w:rsidP="0087180B">
      <w:pPr>
        <w:rPr>
          <w:rFonts w:ascii="微软雅黑" w:eastAsia="微软雅黑" w:hAnsi="微软雅黑"/>
          <w:sz w:val="24"/>
          <w:szCs w:val="24"/>
        </w:rPr>
      </w:pPr>
      <w:r w:rsidRPr="005569FA">
        <w:rPr>
          <w:rFonts w:ascii="微软雅黑" w:eastAsia="微软雅黑" w:hAnsi="微软雅黑" w:hint="eastAsia"/>
          <w:sz w:val="24"/>
          <w:szCs w:val="24"/>
        </w:rPr>
        <w:t>对象管理</w:t>
      </w:r>
    </w:p>
    <w:p w:rsidR="001E72C0" w:rsidRPr="005569FA" w:rsidRDefault="001E72C0" w:rsidP="0087180B">
      <w:pPr>
        <w:rPr>
          <w:rFonts w:ascii="微软雅黑" w:eastAsia="微软雅黑" w:hAnsi="微软雅黑"/>
          <w:sz w:val="24"/>
          <w:szCs w:val="24"/>
        </w:rPr>
      </w:pPr>
      <w:r w:rsidRPr="005569FA">
        <w:rPr>
          <w:rFonts w:ascii="微软雅黑" w:eastAsia="微软雅黑" w:hAnsi="微软雅黑" w:hint="eastAsia"/>
          <w:sz w:val="24"/>
          <w:szCs w:val="24"/>
        </w:rPr>
        <w:t>缓存池pool</w:t>
      </w:r>
    </w:p>
    <w:p w:rsidR="001E72C0" w:rsidRPr="000C39C0" w:rsidRDefault="0087180B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预先分配固定数量的对象（譬如坦克模型）。主要对外两个功能，一是申请对象，从</w:t>
      </w:r>
      <w:r w:rsidRPr="000C39C0">
        <w:rPr>
          <w:rFonts w:ascii="微软雅黑" w:eastAsia="微软雅黑" w:hAnsi="微软雅黑" w:hint="eastAsia"/>
          <w:sz w:val="24"/>
          <w:szCs w:val="24"/>
        </w:rPr>
        <w:lastRenderedPageBreak/>
        <w:t>未使用中选择一个，并将其标识为已使用；二是归还对象，将其标识为未使用，可供下次申请使用。</w:t>
      </w:r>
      <w:r w:rsidR="001E72C0" w:rsidRPr="000C39C0">
        <w:rPr>
          <w:rFonts w:ascii="微软雅黑" w:eastAsia="微软雅黑" w:hAnsi="微软雅黑" w:hint="eastAsia"/>
          <w:sz w:val="24"/>
          <w:szCs w:val="24"/>
        </w:rPr>
        <w:t>可以用QObjPool或者DFPool。都是我自己写的pool实现，申请和归还都是O(1)的效率。目前使用的前者，前者代码实现代码简单些，容易读懂。</w:t>
      </w:r>
    </w:p>
    <w:p w:rsidR="001E72C0" w:rsidRPr="000C39C0" w:rsidRDefault="001E72C0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PoolManager</w:t>
      </w:r>
    </w:p>
    <w:p w:rsidR="001E72C0" w:rsidRPr="000C39C0" w:rsidRDefault="005C16E7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存在多个Pool就应该个Manager。这里显然是多个，坦克，士兵。。。。还有各种攻击特效。</w:t>
      </w:r>
      <w:r w:rsidR="0086577F" w:rsidRPr="000C39C0">
        <w:rPr>
          <w:rFonts w:ascii="微软雅黑" w:eastAsia="微软雅黑" w:hAnsi="微软雅黑" w:hint="eastAsia"/>
          <w:sz w:val="24"/>
          <w:szCs w:val="24"/>
        </w:rPr>
        <w:t>这里有两个PoolManager。一个是用于角色（坦克，士兵。。。），另一个用于特效。内部都是map。前一个的key是角色类型，另一个的key是unity的GameObject的实例ID.</w:t>
      </w:r>
    </w:p>
    <w:p w:rsidR="001E72C0" w:rsidRPr="000C39C0" w:rsidRDefault="001E72C0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缓存cache</w:t>
      </w:r>
    </w:p>
    <w:p w:rsidR="005C16E7" w:rsidRPr="000C39C0" w:rsidRDefault="005C16E7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为实现对对象重复操作提供O(1)的查找效率。比如</w:t>
      </w:r>
      <w:r w:rsidR="0086577F" w:rsidRPr="000C39C0">
        <w:rPr>
          <w:rFonts w:ascii="微软雅黑" w:eastAsia="微软雅黑" w:hAnsi="微软雅黑" w:hint="eastAsia"/>
          <w:sz w:val="24"/>
          <w:szCs w:val="24"/>
        </w:rPr>
        <w:t>之前收到服务器消息EntityID=1的坦克对象进行移动操作。过一段时间又收到服务器消息对齐进行攻击操作。这是需要从cache中取出之前的对象。基本是跟实际需求去做一个map的数据结构。在这里key=EntityID。</w:t>
      </w:r>
    </w:p>
    <w:p w:rsidR="0086577F" w:rsidRPr="000C39C0" w:rsidRDefault="0086577F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需要说明的是，特效的cache是做在CharObj上的，作用主要是为了释放机制。</w:t>
      </w:r>
    </w:p>
    <w:p w:rsidR="00384B60" w:rsidRPr="000C39C0" w:rsidRDefault="00384B60" w:rsidP="0087180B">
      <w:pPr>
        <w:rPr>
          <w:rFonts w:ascii="微软雅黑" w:eastAsia="微软雅黑" w:hAnsi="微软雅黑"/>
          <w:sz w:val="24"/>
          <w:szCs w:val="24"/>
        </w:rPr>
      </w:pPr>
    </w:p>
    <w:p w:rsidR="00384B60" w:rsidRPr="000C39C0" w:rsidRDefault="00384B60" w:rsidP="00384B60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pool中的对象什么时候可以删除?</w:t>
      </w:r>
    </w:p>
    <w:p w:rsidR="00384B60" w:rsidRPr="000C39C0" w:rsidRDefault="00384B60" w:rsidP="00384B60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 xml:space="preserve">        分两种情况，还和删</w:t>
      </w:r>
      <w:r w:rsidR="00745128" w:rsidRPr="000C39C0">
        <w:rPr>
          <w:rFonts w:ascii="微软雅黑" w:eastAsia="微软雅黑" w:hAnsi="微软雅黑" w:hint="eastAsia"/>
          <w:sz w:val="24"/>
          <w:szCs w:val="24"/>
        </w:rPr>
        <w:t>。</w:t>
      </w:r>
    </w:p>
    <w:p w:rsidR="00384B60" w:rsidRPr="000C39C0" w:rsidRDefault="00384B60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因为不能在runtime中无限制的增加不删除，所以应该把不用的对象及时“还”给pool（比如不在视线范围内的角色对象）。</w:t>
      </w:r>
    </w:p>
    <w:p w:rsidR="00384B60" w:rsidRPr="000C39C0" w:rsidRDefault="00384B60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当场景切换的时候，需要删除pool中的对象。</w:t>
      </w:r>
    </w:p>
    <w:p w:rsidR="00384B60" w:rsidRPr="000C39C0" w:rsidRDefault="00384B60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如果在runtime中无限制的增加不删除obj，结果是pool分配出来的obj越来越多，obj</w:t>
      </w:r>
      <w:r w:rsidR="006122A3" w:rsidRPr="000C39C0">
        <w:rPr>
          <w:rFonts w:ascii="微软雅黑" w:eastAsia="微软雅黑" w:hAnsi="微软雅黑" w:hint="eastAsia"/>
          <w:sz w:val="24"/>
          <w:szCs w:val="24"/>
        </w:rPr>
        <w:t>从pool</w:t>
      </w:r>
      <w:r w:rsidRPr="000C39C0">
        <w:rPr>
          <w:rFonts w:ascii="微软雅黑" w:eastAsia="微软雅黑" w:hAnsi="微软雅黑" w:hint="eastAsia"/>
          <w:sz w:val="24"/>
          <w:szCs w:val="24"/>
        </w:rPr>
        <w:t>出来是放在cache</w:t>
      </w:r>
      <w:r w:rsidR="008542C8" w:rsidRPr="000C39C0">
        <w:rPr>
          <w:rFonts w:ascii="微软雅黑" w:eastAsia="微软雅黑" w:hAnsi="微软雅黑" w:hint="eastAsia"/>
          <w:sz w:val="24"/>
          <w:szCs w:val="24"/>
        </w:rPr>
        <w:t>中</w:t>
      </w:r>
      <w:r w:rsidRPr="000C39C0">
        <w:rPr>
          <w:rFonts w:ascii="微软雅黑" w:eastAsia="微软雅黑" w:hAnsi="微软雅黑" w:hint="eastAsia"/>
          <w:sz w:val="24"/>
          <w:szCs w:val="24"/>
        </w:rPr>
        <w:t>。由于pool是队列，而cache是map，因此结果就是obj越来越多，cache越来越大。</w:t>
      </w:r>
    </w:p>
    <w:p w:rsidR="00612C53" w:rsidRPr="000C39C0" w:rsidRDefault="00612C53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做了好还给pool的机制，实际上就控制了obj的数量。因为pool的对象是可以重复使用的。这也是pool存在的价值。</w:t>
      </w:r>
    </w:p>
    <w:p w:rsidR="00340A2A" w:rsidRPr="000C39C0" w:rsidRDefault="00340A2A" w:rsidP="000C39C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lastRenderedPageBreak/>
        <w:t>很多介绍QuadTree（四叉树QTree）,这里采用另外一种思路。把屏幕的4个点，投影到4个世界坐标上的点，如果Obj的位置不在这4个点的范围内，就还给pool。</w:t>
      </w:r>
    </w:p>
    <w:p w:rsidR="00384B60" w:rsidRPr="000C39C0" w:rsidRDefault="00384B60" w:rsidP="0087180B">
      <w:pPr>
        <w:rPr>
          <w:rFonts w:ascii="微软雅黑" w:eastAsia="微软雅黑" w:hAnsi="微软雅黑"/>
          <w:sz w:val="24"/>
          <w:szCs w:val="24"/>
        </w:rPr>
      </w:pPr>
    </w:p>
    <w:p w:rsidR="0086577F" w:rsidRPr="000C39C0" w:rsidRDefault="0086577F" w:rsidP="0087180B">
      <w:pPr>
        <w:rPr>
          <w:rFonts w:ascii="微软雅黑" w:eastAsia="微软雅黑" w:hAnsi="微软雅黑"/>
          <w:sz w:val="24"/>
          <w:szCs w:val="24"/>
        </w:rPr>
      </w:pPr>
    </w:p>
    <w:p w:rsidR="001E72C0" w:rsidRPr="000C39C0" w:rsidRDefault="001E72C0" w:rsidP="0087180B">
      <w:pPr>
        <w:rPr>
          <w:rFonts w:ascii="微软雅黑" w:eastAsia="微软雅黑" w:hAnsi="微软雅黑"/>
          <w:sz w:val="24"/>
          <w:szCs w:val="24"/>
        </w:rPr>
      </w:pPr>
    </w:p>
    <w:p w:rsidR="001E72C0" w:rsidRPr="000C39C0" w:rsidRDefault="001E72C0" w:rsidP="0087180B">
      <w:pPr>
        <w:rPr>
          <w:rFonts w:ascii="微软雅黑" w:eastAsia="微软雅黑" w:hAnsi="微软雅黑"/>
          <w:sz w:val="24"/>
          <w:szCs w:val="24"/>
        </w:rPr>
      </w:pPr>
    </w:p>
    <w:p w:rsidR="0087180B" w:rsidRPr="000C39C0" w:rsidRDefault="0087180B" w:rsidP="0087180B">
      <w:pPr>
        <w:rPr>
          <w:rFonts w:ascii="微软雅黑" w:eastAsia="微软雅黑" w:hAnsi="微软雅黑"/>
          <w:sz w:val="24"/>
          <w:szCs w:val="24"/>
        </w:rPr>
      </w:pPr>
    </w:p>
    <w:p w:rsidR="0087180B" w:rsidRPr="000C39C0" w:rsidRDefault="0087180B" w:rsidP="0087180B">
      <w:pPr>
        <w:rPr>
          <w:rFonts w:ascii="微软雅黑" w:eastAsia="微软雅黑" w:hAnsi="微软雅黑"/>
          <w:sz w:val="24"/>
          <w:szCs w:val="24"/>
        </w:rPr>
      </w:pPr>
    </w:p>
    <w:p w:rsidR="0087180B" w:rsidRPr="000C39C0" w:rsidRDefault="0087180B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 xml:space="preserve">meshbaker </w:t>
      </w:r>
      <w:r w:rsidR="00C90907" w:rsidRPr="000C39C0">
        <w:rPr>
          <w:rFonts w:ascii="微软雅黑" w:eastAsia="微软雅黑" w:hAnsi="微软雅黑" w:hint="eastAsia"/>
          <w:sz w:val="24"/>
          <w:szCs w:val="24"/>
        </w:rPr>
        <w:t>使用经验</w:t>
      </w:r>
    </w:p>
    <w:p w:rsidR="00BE04B1" w:rsidRPr="000C39C0" w:rsidRDefault="00BE04B1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（1）保证</w:t>
      </w:r>
      <w:r w:rsidR="00230D4A" w:rsidRPr="000C39C0">
        <w:rPr>
          <w:rFonts w:ascii="微软雅黑" w:eastAsia="微软雅黑" w:hAnsi="微软雅黑" w:hint="eastAsia"/>
          <w:sz w:val="24"/>
          <w:szCs w:val="24"/>
        </w:rPr>
        <w:t>种子</w:t>
      </w:r>
      <w:r w:rsidRPr="000C39C0">
        <w:rPr>
          <w:rFonts w:ascii="微软雅黑" w:eastAsia="微软雅黑" w:hAnsi="微软雅黑" w:hint="eastAsia"/>
          <w:sz w:val="24"/>
          <w:szCs w:val="24"/>
        </w:rPr>
        <w:t>的Animator上的Culling modle 为Always Animate</w:t>
      </w:r>
      <w:r w:rsidR="00B16E25" w:rsidRPr="000C39C0">
        <w:rPr>
          <w:rFonts w:ascii="微软雅黑" w:eastAsia="微软雅黑" w:hAnsi="微软雅黑" w:hint="eastAsia"/>
          <w:sz w:val="24"/>
          <w:szCs w:val="24"/>
        </w:rPr>
        <w:t>，否则不能执行动画</w:t>
      </w:r>
    </w:p>
    <w:p w:rsidR="00B16E25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（2）meshbaker的Renderer要改成 SkinMeshRenderer，否则不能执行动画</w:t>
      </w:r>
    </w:p>
    <w:p w:rsidR="00B16E25" w:rsidRPr="000C39C0" w:rsidRDefault="00BE04B1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（</w:t>
      </w:r>
      <w:r w:rsidR="008524D4" w:rsidRPr="000C39C0">
        <w:rPr>
          <w:rFonts w:ascii="微软雅黑" w:eastAsia="微软雅黑" w:hAnsi="微软雅黑" w:hint="eastAsia"/>
          <w:sz w:val="24"/>
          <w:szCs w:val="24"/>
        </w:rPr>
        <w:t>3</w:t>
      </w:r>
      <w:r w:rsidRPr="000C39C0">
        <w:rPr>
          <w:rFonts w:ascii="微软雅黑" w:eastAsia="微软雅黑" w:hAnsi="微软雅黑" w:hint="eastAsia"/>
          <w:sz w:val="24"/>
          <w:szCs w:val="24"/>
        </w:rPr>
        <w:t>）</w:t>
      </w:r>
      <w:r w:rsidR="00B16E25" w:rsidRPr="000C39C0">
        <w:rPr>
          <w:rFonts w:ascii="微软雅黑" w:eastAsia="微软雅黑" w:hAnsi="微软雅黑" w:hint="eastAsia"/>
          <w:sz w:val="24"/>
          <w:szCs w:val="24"/>
        </w:rPr>
        <w:t>官方和网上的代码合不成功怎么办：</w:t>
      </w:r>
    </w:p>
    <w:p w:rsidR="00B16E25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ab/>
        <w:t>官方代码是2的版本，网上很多也是，但也有版本3的。无论如何，按别人的来都不成功</w:t>
      </w:r>
      <w:r w:rsidR="00DB42F2" w:rsidRPr="000C39C0">
        <w:rPr>
          <w:rFonts w:ascii="微软雅黑" w:eastAsia="微软雅黑" w:hAnsi="微软雅黑" w:hint="eastAsia"/>
          <w:sz w:val="24"/>
          <w:szCs w:val="24"/>
        </w:rPr>
        <w:t>，各种报错</w:t>
      </w:r>
      <w:r w:rsidRPr="000C39C0">
        <w:rPr>
          <w:rFonts w:ascii="微软雅黑" w:eastAsia="微软雅黑" w:hAnsi="微软雅黑" w:hint="eastAsia"/>
          <w:sz w:val="24"/>
          <w:szCs w:val="24"/>
        </w:rPr>
        <w:t>。我怀疑是我当前使用的版本有问题。不过依然通过以下方式完成了。</w:t>
      </w:r>
    </w:p>
    <w:p w:rsidR="00BE04B1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ab/>
        <w:t>首先要使用一次正常的手工合并，保存4样东西。合并后的材质，材质合并结果，隐藏后的种子，整个meshbaker。手工合并后自动生成，后两者手工保存成prefab</w:t>
      </w:r>
    </w:p>
    <w:p w:rsidR="00B16E25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ab/>
        <w:t>其次程序中，通过资源加载的方式读出以上4种，其中前两样，要设置到加载的meshbaker中。然后再按官方代码合并</w:t>
      </w:r>
      <w:r w:rsidR="008524D4" w:rsidRPr="000C39C0">
        <w:rPr>
          <w:rFonts w:ascii="微软雅黑" w:eastAsia="微软雅黑" w:hAnsi="微软雅黑" w:hint="eastAsia"/>
          <w:sz w:val="24"/>
          <w:szCs w:val="24"/>
        </w:rPr>
        <w:t>。</w:t>
      </w:r>
    </w:p>
    <w:p w:rsidR="00EC3B42" w:rsidRPr="000C39C0" w:rsidRDefault="008524D4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（4）</w:t>
      </w:r>
      <w:r w:rsidR="00EC3B42" w:rsidRPr="000C39C0">
        <w:rPr>
          <w:rFonts w:ascii="微软雅黑" w:eastAsia="微软雅黑" w:hAnsi="微软雅黑" w:hint="eastAsia"/>
          <w:sz w:val="24"/>
          <w:szCs w:val="24"/>
        </w:rPr>
        <w:t>合并好后，通过种子进行移动，动画等操作。但如果位置超出合并后的SkinMeshRenderer的bound就看不见了。这时可以人为的在合并前将4个种子放到最大地图的4个角，这样合并出来的bound的extend就是那4个角。</w:t>
      </w:r>
    </w:p>
    <w:p w:rsidR="001E7FC0" w:rsidRPr="000C39C0" w:rsidRDefault="001E7FC0" w:rsidP="0087180B">
      <w:pPr>
        <w:rPr>
          <w:rFonts w:ascii="微软雅黑" w:eastAsia="微软雅黑" w:hAnsi="微软雅黑"/>
          <w:sz w:val="24"/>
          <w:szCs w:val="24"/>
        </w:rPr>
      </w:pPr>
    </w:p>
    <w:p w:rsidR="001E7FC0" w:rsidRPr="000C39C0" w:rsidRDefault="001E7FC0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缓存池</w:t>
      </w:r>
    </w:p>
    <w:p w:rsidR="001E7FC0" w:rsidRPr="000C39C0" w:rsidRDefault="001E7FC0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pool和creator的关系：pool聚合creator</w:t>
      </w:r>
    </w:p>
    <w:p w:rsidR="001E7FC0" w:rsidRPr="000C39C0" w:rsidRDefault="001E7FC0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lastRenderedPageBreak/>
        <w:t>creator可以抽象出来，for meshbaker也可以for简单的加载资源，实例化n个。</w:t>
      </w:r>
    </w:p>
    <w:p w:rsidR="001E7FC0" w:rsidRPr="000C39C0" w:rsidRDefault="001E7FC0" w:rsidP="0087180B">
      <w:pPr>
        <w:rPr>
          <w:rFonts w:ascii="微软雅黑" w:eastAsia="微软雅黑" w:hAnsi="微软雅黑"/>
          <w:sz w:val="24"/>
          <w:szCs w:val="24"/>
        </w:rPr>
      </w:pPr>
    </w:p>
    <w:p w:rsidR="00B16E25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</w:p>
    <w:p w:rsidR="00F80A3A" w:rsidRPr="000C39C0" w:rsidRDefault="00030765" w:rsidP="00F80A3A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目前的代码所有类型都合并到1个mesh中,最终会超过上限，爆掉，这个需要解决。</w:t>
      </w:r>
      <w:r w:rsidR="00F80A3A" w:rsidRPr="000C39C0">
        <w:rPr>
          <w:rFonts w:ascii="微软雅黑" w:eastAsia="微软雅黑" w:hAnsi="微软雅黑" w:hint="eastAsia"/>
          <w:sz w:val="24"/>
          <w:szCs w:val="24"/>
        </w:rPr>
        <w:t>每次合并单独的生成器？</w:t>
      </w:r>
    </w:p>
    <w:p w:rsidR="00B16E25" w:rsidRPr="000C39C0" w:rsidRDefault="00B16E25" w:rsidP="0087180B">
      <w:pPr>
        <w:rPr>
          <w:rFonts w:ascii="微软雅黑" w:eastAsia="微软雅黑" w:hAnsi="微软雅黑"/>
          <w:sz w:val="24"/>
          <w:szCs w:val="24"/>
        </w:rPr>
      </w:pP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ab/>
        <w:t>已解决。每次合并时，创建新的meshbaker对象。</w:t>
      </w: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队列的Peek到底是个什么东西。如果队列为空，不能取的。现在加了个总数控制。</w:t>
      </w: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生成出来的模型不要挂在一个对象下面，这样会爆掉</w:t>
      </w: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</w:p>
    <w:p w:rsidR="00F80A3A" w:rsidRPr="000C39C0" w:rsidRDefault="00F80A3A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Mono的初始化最好写Awake中，之前CharController写在Start中，当创建完一批对象，再次创建就会出现异常的情况，大概是感觉Start里的函数没被执行。没有深入查，简单改成AWake就好了。</w:t>
      </w:r>
    </w:p>
    <w:p w:rsidR="00A73B35" w:rsidRPr="000C39C0" w:rsidRDefault="00A73B35" w:rsidP="0087180B">
      <w:pPr>
        <w:rPr>
          <w:rFonts w:ascii="微软雅黑" w:eastAsia="微软雅黑" w:hAnsi="微软雅黑"/>
          <w:sz w:val="24"/>
          <w:szCs w:val="24"/>
        </w:rPr>
      </w:pP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需要一个插件来获取机器配置，根据配置来动态调整一些runtime参数。比如对象生成器一次生成的数量之类的。</w:t>
      </w: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如何提高meshbaker的速度？提高不了的，可以预先在场景中合并几个，单独管理。这样启动就没了合并时间。但有额外的操作，比如也要控制大小，对象资源改变时，要改场景。具体问题实际中再去思考解决。</w:t>
      </w: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</w:p>
    <w:p w:rsidR="00FC49AD" w:rsidRPr="000C39C0" w:rsidRDefault="00FC49AD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角色资源如何释放？除了模型还有被挂在上面的特效，甚至还有头顶血条的UI之类。应</w:t>
      </w:r>
      <w:r w:rsidRPr="000C39C0">
        <w:rPr>
          <w:rFonts w:ascii="微软雅黑" w:eastAsia="微软雅黑" w:hAnsi="微软雅黑" w:hint="eastAsia"/>
          <w:sz w:val="24"/>
          <w:szCs w:val="24"/>
        </w:rPr>
        <w:lastRenderedPageBreak/>
        <w:t>该和模型一起释放，先释放特效什么的，最后才释放模型，不然会导致泄露。</w:t>
      </w:r>
    </w:p>
    <w:p w:rsidR="003C7352" w:rsidRPr="000C39C0" w:rsidRDefault="003C7352" w:rsidP="0087180B">
      <w:pPr>
        <w:rPr>
          <w:rFonts w:ascii="微软雅黑" w:eastAsia="微软雅黑" w:hAnsi="微软雅黑"/>
          <w:sz w:val="24"/>
          <w:szCs w:val="24"/>
        </w:rPr>
      </w:pPr>
    </w:p>
    <w:p w:rsidR="003C7352" w:rsidRPr="000C39C0" w:rsidRDefault="003C7352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角色的Commond类应该被抽象，然后搞个带参数的工厂，这样就可以坦克和士兵共用CharController，并能使用不同的Commond类</w:t>
      </w:r>
    </w:p>
    <w:p w:rsidR="00684FB9" w:rsidRPr="000C39C0" w:rsidRDefault="00684FB9" w:rsidP="0087180B">
      <w:pPr>
        <w:rPr>
          <w:rFonts w:ascii="微软雅黑" w:eastAsia="微软雅黑" w:hAnsi="微软雅黑"/>
          <w:sz w:val="24"/>
          <w:szCs w:val="24"/>
        </w:rPr>
      </w:pPr>
    </w:p>
    <w:p w:rsidR="00684FB9" w:rsidRPr="000C39C0" w:rsidRDefault="00684FB9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有什么办法减少协程开销？坦克开炮前的等待是用协程里等待。</w:t>
      </w:r>
    </w:p>
    <w:p w:rsidR="00684FB9" w:rsidRPr="000C39C0" w:rsidRDefault="00684FB9" w:rsidP="0087180B">
      <w:pPr>
        <w:rPr>
          <w:rFonts w:ascii="微软雅黑" w:eastAsia="微软雅黑" w:hAnsi="微软雅黑"/>
          <w:sz w:val="24"/>
          <w:szCs w:val="24"/>
        </w:rPr>
      </w:pPr>
    </w:p>
    <w:p w:rsidR="00684FB9" w:rsidRPr="000C39C0" w:rsidRDefault="00684FB9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hint="eastAsia"/>
          <w:sz w:val="24"/>
          <w:szCs w:val="24"/>
        </w:rPr>
        <w:t>为什么有粒子残影？</w:t>
      </w:r>
    </w:p>
    <w:p w:rsidR="0087180B" w:rsidRPr="000C39C0" w:rsidRDefault="001D6CD3" w:rsidP="0087180B">
      <w:pPr>
        <w:rPr>
          <w:rFonts w:ascii="微软雅黑" w:eastAsia="微软雅黑" w:hAnsi="微软雅黑"/>
          <w:sz w:val="24"/>
          <w:szCs w:val="24"/>
        </w:rPr>
      </w:pPr>
      <w:r w:rsidRPr="000C39C0">
        <w:rPr>
          <w:rFonts w:ascii="微软雅黑" w:eastAsia="微软雅黑" w:hAnsi="微软雅黑" w:cs="宋体" w:hint="eastAsia"/>
          <w:snapToGrid/>
          <w:sz w:val="24"/>
          <w:szCs w:val="24"/>
          <w:lang w:val="zh-CN"/>
        </w:rPr>
        <w:t>修改测试方案，证明了</w:t>
      </w:r>
      <w:r w:rsidRPr="000C39C0">
        <w:rPr>
          <w:rFonts w:ascii="微软雅黑" w:eastAsia="微软雅黑" w:hAnsi="微软雅黑" w:cs="宋体"/>
          <w:snapToGrid/>
          <w:sz w:val="24"/>
          <w:szCs w:val="24"/>
          <w:lang w:val="zh-CN"/>
        </w:rPr>
        <w:t>CharObj</w:t>
      </w:r>
      <w:r w:rsidRPr="000C39C0">
        <w:rPr>
          <w:rFonts w:ascii="微软雅黑" w:eastAsia="微软雅黑" w:hAnsi="微软雅黑" w:cs="宋体" w:hint="eastAsia"/>
          <w:snapToGrid/>
          <w:sz w:val="24"/>
          <w:szCs w:val="24"/>
          <w:lang w:val="zh-CN"/>
        </w:rPr>
        <w:t>播放</w:t>
      </w:r>
      <w:r w:rsidRPr="000C39C0">
        <w:rPr>
          <w:rFonts w:ascii="微软雅黑" w:eastAsia="微软雅黑" w:hAnsi="微软雅黑" w:cs="宋体"/>
          <w:snapToGrid/>
          <w:sz w:val="24"/>
          <w:szCs w:val="24"/>
          <w:lang w:val="zh-CN"/>
        </w:rPr>
        <w:t>2</w:t>
      </w:r>
      <w:r w:rsidRPr="000C39C0">
        <w:rPr>
          <w:rFonts w:ascii="微软雅黑" w:eastAsia="微软雅黑" w:hAnsi="微软雅黑" w:cs="宋体" w:hint="eastAsia"/>
          <w:snapToGrid/>
          <w:sz w:val="24"/>
          <w:szCs w:val="24"/>
          <w:lang w:val="zh-CN"/>
        </w:rPr>
        <w:t>次特效后，再次取出有特效残影的问题不是特效逻辑的问题。目前只能采用把GmaeObject的active设置成false的方式。</w:t>
      </w:r>
    </w:p>
    <w:sectPr w:rsidR="0087180B" w:rsidRPr="000C39C0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A9" w:rsidRDefault="003909A9">
      <w:pPr>
        <w:spacing w:line="240" w:lineRule="auto"/>
      </w:pPr>
      <w:r>
        <w:separator/>
      </w:r>
    </w:p>
  </w:endnote>
  <w:endnote w:type="continuationSeparator" w:id="1">
    <w:p w:rsidR="003909A9" w:rsidRDefault="00390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D66EA6" w:rsidP="00705735">
    <w:pPr>
      <w:pStyle w:val="ae"/>
    </w:pPr>
    <w:r w:rsidRPr="00D66E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D66EA6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66EA6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D66EA6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D66EA6">
                  <w:rPr>
                    <w:b/>
                    <w:sz w:val="24"/>
                  </w:rPr>
                  <w:fldChar w:fldCharType="separate"/>
                </w:r>
                <w:r w:rsidR="003D2939">
                  <w:rPr>
                    <w:rStyle w:val="a4"/>
                    <w:b/>
                    <w:noProof/>
                    <w:sz w:val="24"/>
                  </w:rPr>
                  <w:t>3</w:t>
                </w:r>
                <w:r w:rsidR="00D66EA6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D66EA6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D66EA6">
    <w:pPr>
      <w:pStyle w:val="ae"/>
    </w:pPr>
    <w:r w:rsidRPr="00D66EA6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66EA6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66EA6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D66EA6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A9" w:rsidRDefault="003909A9">
      <w:pPr>
        <w:spacing w:line="240" w:lineRule="auto"/>
      </w:pPr>
      <w:r>
        <w:separator/>
      </w:r>
    </w:p>
  </w:footnote>
  <w:footnote w:type="continuationSeparator" w:id="1">
    <w:p w:rsidR="003909A9" w:rsidRDefault="00390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2584"/>
    <w:rsid w:val="000145F4"/>
    <w:rsid w:val="00014DB7"/>
    <w:rsid w:val="00015C01"/>
    <w:rsid w:val="00020CD2"/>
    <w:rsid w:val="00023416"/>
    <w:rsid w:val="00025FEB"/>
    <w:rsid w:val="000266D9"/>
    <w:rsid w:val="00027B9F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2FFB"/>
    <w:rsid w:val="000C32CD"/>
    <w:rsid w:val="000C39C0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36B2"/>
    <w:rsid w:val="001138B1"/>
    <w:rsid w:val="00121111"/>
    <w:rsid w:val="00122A4A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0588D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AAB"/>
    <w:rsid w:val="0026481B"/>
    <w:rsid w:val="00264CC1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A5E22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5E47"/>
    <w:rsid w:val="0031606D"/>
    <w:rsid w:val="0032579F"/>
    <w:rsid w:val="003257C7"/>
    <w:rsid w:val="003261BC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09A9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2939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39AE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A28C2"/>
    <w:rsid w:val="004A7553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30AC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9FA"/>
    <w:rsid w:val="00556E36"/>
    <w:rsid w:val="00560BBD"/>
    <w:rsid w:val="00560C8B"/>
    <w:rsid w:val="00564F5A"/>
    <w:rsid w:val="0056646C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945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201C4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6778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C6C12"/>
    <w:rsid w:val="006D1241"/>
    <w:rsid w:val="006D20F4"/>
    <w:rsid w:val="006D2E59"/>
    <w:rsid w:val="006D4963"/>
    <w:rsid w:val="006D6021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1658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471E0"/>
    <w:rsid w:val="007529C9"/>
    <w:rsid w:val="007542CB"/>
    <w:rsid w:val="007648C8"/>
    <w:rsid w:val="00765A21"/>
    <w:rsid w:val="00766707"/>
    <w:rsid w:val="007678AB"/>
    <w:rsid w:val="00767A2F"/>
    <w:rsid w:val="00770A9D"/>
    <w:rsid w:val="00780D07"/>
    <w:rsid w:val="007810A3"/>
    <w:rsid w:val="00782ACB"/>
    <w:rsid w:val="00784130"/>
    <w:rsid w:val="00787FAB"/>
    <w:rsid w:val="00790EEF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4B1F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384D"/>
    <w:rsid w:val="00844E4D"/>
    <w:rsid w:val="008455A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3283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93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2E78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0851"/>
    <w:rsid w:val="00901AFB"/>
    <w:rsid w:val="00902507"/>
    <w:rsid w:val="00915CA4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64452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B667B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1C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26CE"/>
    <w:rsid w:val="00A34342"/>
    <w:rsid w:val="00A35A60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61B9"/>
    <w:rsid w:val="00AB7616"/>
    <w:rsid w:val="00AC147A"/>
    <w:rsid w:val="00AC3C72"/>
    <w:rsid w:val="00AC4516"/>
    <w:rsid w:val="00AC75D6"/>
    <w:rsid w:val="00AC783D"/>
    <w:rsid w:val="00AD1D0B"/>
    <w:rsid w:val="00AD5BE6"/>
    <w:rsid w:val="00AD668C"/>
    <w:rsid w:val="00AE1D21"/>
    <w:rsid w:val="00AE216E"/>
    <w:rsid w:val="00AE5467"/>
    <w:rsid w:val="00AE5A5D"/>
    <w:rsid w:val="00AF11DE"/>
    <w:rsid w:val="00AF23A0"/>
    <w:rsid w:val="00AF2E0A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A7D38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0117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0DC4"/>
    <w:rsid w:val="00C6117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024A"/>
    <w:rsid w:val="00CE79BA"/>
    <w:rsid w:val="00CF0C9D"/>
    <w:rsid w:val="00CF1F5E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6980"/>
    <w:rsid w:val="00D66EA6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226B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0D5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2D76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659</Words>
  <Characters>3760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fanzhengyong</Company>
  <LinksUpToDate>false</LinksUpToDate>
  <CharactersWithSpaces>4411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175</cp:revision>
  <cp:lastPrinted>2007-03-29T05:48:00Z</cp:lastPrinted>
  <dcterms:created xsi:type="dcterms:W3CDTF">2016-04-27T05:24:00Z</dcterms:created>
  <dcterms:modified xsi:type="dcterms:W3CDTF">2017-03-07T10:31:00Z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