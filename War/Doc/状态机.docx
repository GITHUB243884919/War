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6E25" w:rsidRDefault="00B16E25" w:rsidP="0087180B"/>
    <w:p w:rsidR="00B16E25" w:rsidRDefault="008202BF" w:rsidP="0087180B">
      <w:r>
        <w:rPr>
          <w:rFonts w:hint="eastAsia"/>
        </w:rPr>
        <w:t>状态机输入的发起者</w:t>
      </w:r>
    </w:p>
    <w:p w:rsidR="008202BF" w:rsidRDefault="008202BF" w:rsidP="0087180B">
      <w:r>
        <w:rPr>
          <w:rFonts w:hint="eastAsia"/>
        </w:rPr>
        <w:t>客户端自己触发？</w:t>
      </w:r>
    </w:p>
    <w:p w:rsidR="00515B4B" w:rsidRDefault="00515B4B" w:rsidP="00515B4B">
      <w:pPr>
        <w:ind w:firstLineChars="200" w:firstLine="420"/>
      </w:pPr>
      <w:r>
        <w:rPr>
          <w:rFonts w:hint="eastAsia"/>
        </w:rPr>
        <w:t>否</w:t>
      </w:r>
    </w:p>
    <w:p w:rsidR="00515B4B" w:rsidRDefault="00515B4B" w:rsidP="00515B4B">
      <w:pPr>
        <w:ind w:firstLineChars="200" w:firstLine="420"/>
      </w:pPr>
      <w:r>
        <w:rPr>
          <w:rFonts w:hint="eastAsia"/>
        </w:rPr>
        <w:t>因为刷出坦克状态，一出来就有可能处于任何状态，可能是待机，也可能是移动。这显然属于服务器通知。</w:t>
      </w:r>
    </w:p>
    <w:p w:rsidR="00893813" w:rsidRDefault="00893813" w:rsidP="00515B4B">
      <w:pPr>
        <w:ind w:firstLineChars="200" w:firstLine="420"/>
      </w:pPr>
    </w:p>
    <w:p w:rsidR="008202BF" w:rsidRDefault="008202BF" w:rsidP="0087180B">
      <w:r>
        <w:rPr>
          <w:rFonts w:hint="eastAsia"/>
        </w:rPr>
        <w:t>服务器触发？</w:t>
      </w:r>
    </w:p>
    <w:p w:rsidR="00515B4B" w:rsidRDefault="00515B4B" w:rsidP="00893813">
      <w:pPr>
        <w:ind w:firstLineChars="200" w:firstLine="420"/>
      </w:pPr>
      <w:r>
        <w:rPr>
          <w:rFonts w:hint="eastAsia"/>
        </w:rPr>
        <w:t>否</w:t>
      </w:r>
    </w:p>
    <w:p w:rsidR="00515B4B" w:rsidRDefault="00A27D4C" w:rsidP="00893813">
      <w:pPr>
        <w:ind w:firstLineChars="200" w:firstLine="420"/>
      </w:pPr>
      <w:r>
        <w:rPr>
          <w:rFonts w:hint="eastAsia"/>
        </w:rPr>
        <w:t>到达是谁通知？如果是客户端自己判断是否达到，那就是否定的。</w:t>
      </w:r>
    </w:p>
    <w:p w:rsidR="00A27D4C" w:rsidRPr="00A27D4C" w:rsidRDefault="00A27D4C" w:rsidP="0087180B"/>
    <w:p w:rsidR="008202BF" w:rsidRDefault="008202BF" w:rsidP="0087180B">
      <w:r>
        <w:rPr>
          <w:rFonts w:hint="eastAsia"/>
        </w:rPr>
        <w:t>客户端和服务器混合？</w:t>
      </w:r>
    </w:p>
    <w:p w:rsidR="00893813" w:rsidRDefault="00131A4A" w:rsidP="00D924EF">
      <w:pPr>
        <w:ind w:firstLineChars="200" w:firstLine="420"/>
      </w:pPr>
      <w:r>
        <w:rPr>
          <w:rFonts w:hint="eastAsia"/>
        </w:rPr>
        <w:t>在这种情况下</w:t>
      </w:r>
      <w:r w:rsidR="00E853A4">
        <w:rPr>
          <w:rFonts w:hint="eastAsia"/>
        </w:rPr>
        <w:t>某一状态可以切换到任何状态。</w:t>
      </w:r>
      <w:r>
        <w:rPr>
          <w:rFonts w:hint="eastAsia"/>
        </w:rPr>
        <w:t>因为客户端自身的行为都可能被服务器干扰。</w:t>
      </w:r>
    </w:p>
    <w:p w:rsidR="00E853A4" w:rsidRDefault="00E853A4" w:rsidP="00D924EF">
      <w:pPr>
        <w:ind w:firstLineChars="200" w:firstLine="420"/>
      </w:pPr>
      <w:r>
        <w:rPr>
          <w:rFonts w:hint="eastAsia"/>
        </w:rPr>
        <w:t>客户端根据状态首先执行自己的</w:t>
      </w:r>
      <w:r>
        <w:rPr>
          <w:rFonts w:hint="eastAsia"/>
        </w:rPr>
        <w:t>AI</w:t>
      </w:r>
      <w:r>
        <w:rPr>
          <w:rFonts w:hint="eastAsia"/>
        </w:rPr>
        <w:t>。</w:t>
      </w:r>
      <w:r>
        <w:rPr>
          <w:rFonts w:hint="eastAsia"/>
        </w:rPr>
        <w:t>AI</w:t>
      </w:r>
      <w:r>
        <w:rPr>
          <w:rFonts w:hint="eastAsia"/>
        </w:rPr>
        <w:t>执行过程中，客户端自己切换状态。比如在“移动”过程中判断是否达到。到达了自己切换到“架起”。过程中可以被服务器通知切换到任何状态。比如“架起”中，不能被攻击的，但服务器就是发了一个“受击”来，那就得切换到</w:t>
      </w:r>
      <w:r w:rsidR="00131A4A">
        <w:rPr>
          <w:rFonts w:hint="eastAsia"/>
        </w:rPr>
        <w:t>“受击”；类似如果服务器发了一个“移动”过来，那就得切换到“受击”</w:t>
      </w:r>
      <w:r w:rsidR="00D924EF">
        <w:rPr>
          <w:rFonts w:hint="eastAsia"/>
        </w:rPr>
        <w:t>。</w:t>
      </w:r>
    </w:p>
    <w:p w:rsidR="009A79D1" w:rsidRDefault="009A79D1" w:rsidP="00D924EF">
      <w:pPr>
        <w:ind w:firstLineChars="200" w:firstLine="420"/>
      </w:pPr>
    </w:p>
    <w:p w:rsidR="009A79D1" w:rsidRDefault="009A79D1" w:rsidP="00D924EF">
      <w:pPr>
        <w:ind w:firstLineChars="200" w:firstLine="420"/>
      </w:pPr>
      <w:r>
        <w:rPr>
          <w:rFonts w:hint="eastAsia"/>
        </w:rPr>
        <w:t>如何解决动作未执行完就又开始执行动作，导致看不出效果？</w:t>
      </w:r>
      <w:r>
        <w:rPr>
          <w:rFonts w:hint="eastAsia"/>
        </w:rPr>
        <w:t xml:space="preserve"> </w:t>
      </w:r>
      <w:r>
        <w:rPr>
          <w:rFonts w:hint="eastAsia"/>
        </w:rPr>
        <w:t>比如当前状态为</w:t>
      </w:r>
      <w:r>
        <w:rPr>
          <w:rFonts w:hint="eastAsia"/>
        </w:rPr>
        <w:t>Attack</w:t>
      </w:r>
      <w:r>
        <w:rPr>
          <w:rFonts w:hint="eastAsia"/>
        </w:rPr>
        <w:t>，一直是，</w:t>
      </w:r>
      <w:r>
        <w:rPr>
          <w:rFonts w:hint="eastAsia"/>
        </w:rPr>
        <w:t>Attack</w:t>
      </w:r>
      <w:r>
        <w:rPr>
          <w:rFonts w:hint="eastAsia"/>
        </w:rPr>
        <w:t>的逻辑代码就是播放一个动作。</w:t>
      </w:r>
    </w:p>
    <w:p w:rsidR="00D125D6" w:rsidRDefault="00D125D6" w:rsidP="00D924EF">
      <w:pPr>
        <w:ind w:firstLineChars="200" w:firstLine="420"/>
      </w:pPr>
      <w:r w:rsidRPr="00D125D6">
        <w:t>http://www.cnblogs.com/EndOfYear/p/4002834.html</w:t>
      </w:r>
    </w:p>
    <w:tbl>
      <w:tblPr>
        <w:tblStyle w:val="af"/>
        <w:tblW w:w="0" w:type="auto"/>
        <w:tblLook w:val="04A0"/>
      </w:tblPr>
      <w:tblGrid>
        <w:gridCol w:w="9576"/>
      </w:tblGrid>
      <w:tr w:rsidR="00D125D6" w:rsidTr="00D125D6">
        <w:tc>
          <w:tcPr>
            <w:tcW w:w="9576" w:type="dxa"/>
          </w:tcPr>
          <w:p w:rsidR="00D125D6" w:rsidRDefault="00D125D6" w:rsidP="00D125D6">
            <w:r>
              <w:t>private Animator animator;</w:t>
            </w:r>
          </w:p>
          <w:p w:rsidR="00D125D6" w:rsidRDefault="00D125D6" w:rsidP="00D125D6">
            <w:r>
              <w:t xml:space="preserve">    void Start()</w:t>
            </w:r>
          </w:p>
          <w:p w:rsidR="00D125D6" w:rsidRDefault="00D125D6" w:rsidP="00D125D6">
            <w:r>
              <w:t xml:space="preserve">    {</w:t>
            </w:r>
          </w:p>
          <w:p w:rsidR="00D125D6" w:rsidRDefault="00D125D6" w:rsidP="00D125D6">
            <w:r>
              <w:t xml:space="preserve">        animator = this.GetComponent&lt;Animator&gt;();</w:t>
            </w:r>
          </w:p>
          <w:p w:rsidR="00D125D6" w:rsidRDefault="00D125D6" w:rsidP="00D125D6">
            <w:r>
              <w:t xml:space="preserve">    }</w:t>
            </w:r>
          </w:p>
          <w:p w:rsidR="00D125D6" w:rsidRDefault="00D125D6" w:rsidP="00D125D6"/>
          <w:p w:rsidR="00D125D6" w:rsidRDefault="00D125D6" w:rsidP="00D125D6">
            <w:r>
              <w:t xml:space="preserve">    void Update()</w:t>
            </w:r>
          </w:p>
          <w:p w:rsidR="00D125D6" w:rsidRDefault="00D125D6" w:rsidP="00D125D6">
            <w:r>
              <w:t xml:space="preserve">    {</w:t>
            </w:r>
          </w:p>
          <w:p w:rsidR="00D125D6" w:rsidRDefault="00D125D6" w:rsidP="00D125D6">
            <w:r>
              <w:t xml:space="preserve">        AnimatorStateInfo info = animator.GetCurrentAnimatorStateInfo(0);</w:t>
            </w:r>
          </w:p>
          <w:p w:rsidR="00D125D6" w:rsidRDefault="00D125D6" w:rsidP="00D125D6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判断动画是否播放完成</w:t>
            </w:r>
          </w:p>
          <w:p w:rsidR="00D125D6" w:rsidRDefault="00D125D6" w:rsidP="00D125D6">
            <w:r>
              <w:t xml:space="preserve">        if (info.normalizedTime &gt;= 1.0f)</w:t>
            </w:r>
          </w:p>
          <w:p w:rsidR="00D125D6" w:rsidRDefault="00D125D6" w:rsidP="00D125D6">
            <w:r>
              <w:t xml:space="preserve">        {</w:t>
            </w:r>
          </w:p>
          <w:p w:rsidR="00D125D6" w:rsidRDefault="00D125D6" w:rsidP="00D125D6">
            <w:r>
              <w:t xml:space="preserve">            DoSomething();</w:t>
            </w:r>
          </w:p>
          <w:p w:rsidR="00D125D6" w:rsidRDefault="00D125D6" w:rsidP="00D125D6">
            <w:r>
              <w:t xml:space="preserve">        }</w:t>
            </w:r>
          </w:p>
          <w:p w:rsidR="00D125D6" w:rsidRDefault="00D125D6" w:rsidP="00D125D6">
            <w:r>
              <w:t xml:space="preserve">    }</w:t>
            </w:r>
          </w:p>
        </w:tc>
      </w:tr>
    </w:tbl>
    <w:p w:rsidR="00D125D6" w:rsidRPr="009A79D1" w:rsidRDefault="00D125D6" w:rsidP="00D924EF">
      <w:pPr>
        <w:ind w:firstLineChars="200" w:firstLine="420"/>
      </w:pPr>
    </w:p>
    <w:p w:rsidR="00E853A4" w:rsidRDefault="00D125D6" w:rsidP="0087180B">
      <w:r w:rsidRPr="00D125D6">
        <w:t>http://blog.csdn.net/w1095471150/article/details/52315935</w:t>
      </w:r>
    </w:p>
    <w:p w:rsidR="00D125D6" w:rsidRDefault="00D125D6" w:rsidP="0087180B">
      <w:pPr>
        <w:rPr>
          <w:rFonts w:hint="eastAsia"/>
        </w:rPr>
      </w:pPr>
    </w:p>
    <w:p w:rsidR="00337528" w:rsidRPr="00337528" w:rsidRDefault="00337528" w:rsidP="0087180B">
      <w:r>
        <w:rPr>
          <w:rFonts w:hint="eastAsia"/>
        </w:rPr>
        <w:t>FSM</w:t>
      </w:r>
      <w:r>
        <w:rPr>
          <w:rFonts w:hint="eastAsia"/>
        </w:rPr>
        <w:t>的主循环</w:t>
      </w:r>
      <w:r>
        <w:rPr>
          <w:rFonts w:hint="eastAsia"/>
        </w:rPr>
        <w:t>Update</w:t>
      </w:r>
      <w:r>
        <w:rPr>
          <w:rFonts w:hint="eastAsia"/>
        </w:rPr>
        <w:t>还是要设置间隔，否则消耗太大，感觉。</w:t>
      </w:r>
    </w:p>
    <w:sectPr w:rsidR="00337528" w:rsidRPr="00337528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B98" w:rsidRDefault="00130B98">
      <w:pPr>
        <w:spacing w:line="240" w:lineRule="auto"/>
      </w:pPr>
      <w:r>
        <w:separator/>
      </w:r>
    </w:p>
  </w:endnote>
  <w:endnote w:type="continuationSeparator" w:id="1">
    <w:p w:rsidR="00130B98" w:rsidRDefault="00130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F559A1" w:rsidP="00705735">
    <w:pPr>
      <w:pStyle w:val="ae"/>
    </w:pPr>
    <w:r w:rsidRPr="00F559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F559A1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F559A1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F559A1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F559A1">
                  <w:rPr>
                    <w:b/>
                    <w:sz w:val="24"/>
                  </w:rPr>
                  <w:fldChar w:fldCharType="separate"/>
                </w:r>
                <w:r w:rsidR="00337528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F559A1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F559A1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B34D30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F559A1">
    <w:pPr>
      <w:pStyle w:val="ae"/>
    </w:pPr>
    <w:r w:rsidRPr="00F559A1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F559A1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F559A1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F559A1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B98" w:rsidRDefault="00130B98">
      <w:pPr>
        <w:spacing w:line="240" w:lineRule="auto"/>
      </w:pPr>
      <w:r>
        <w:separator/>
      </w:r>
    </w:p>
  </w:footnote>
  <w:footnote w:type="continuationSeparator" w:id="1">
    <w:p w:rsidR="00130B98" w:rsidRDefault="00130B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66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1E97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7BA"/>
    <w:rsid w:val="00103DB9"/>
    <w:rsid w:val="00112500"/>
    <w:rsid w:val="00115D36"/>
    <w:rsid w:val="00121111"/>
    <w:rsid w:val="00123A5E"/>
    <w:rsid w:val="00125B47"/>
    <w:rsid w:val="0012754C"/>
    <w:rsid w:val="00130B98"/>
    <w:rsid w:val="001311D7"/>
    <w:rsid w:val="00131A4A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FD0"/>
    <w:rsid w:val="001D321C"/>
    <w:rsid w:val="001D3E6C"/>
    <w:rsid w:val="001D3E97"/>
    <w:rsid w:val="001D6F7D"/>
    <w:rsid w:val="001E036B"/>
    <w:rsid w:val="001E471D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67895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4349"/>
    <w:rsid w:val="002E72EC"/>
    <w:rsid w:val="002E7E88"/>
    <w:rsid w:val="002F1FA5"/>
    <w:rsid w:val="002F4660"/>
    <w:rsid w:val="002F4E94"/>
    <w:rsid w:val="00304201"/>
    <w:rsid w:val="00307E28"/>
    <w:rsid w:val="00310DA2"/>
    <w:rsid w:val="00311F0F"/>
    <w:rsid w:val="0031493E"/>
    <w:rsid w:val="0031606D"/>
    <w:rsid w:val="0032579F"/>
    <w:rsid w:val="003257C7"/>
    <w:rsid w:val="00330033"/>
    <w:rsid w:val="00332D2A"/>
    <w:rsid w:val="003358C8"/>
    <w:rsid w:val="0033752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D3938"/>
    <w:rsid w:val="003D634F"/>
    <w:rsid w:val="003D6CE4"/>
    <w:rsid w:val="003D7D94"/>
    <w:rsid w:val="003E1049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0969"/>
    <w:rsid w:val="004B22E1"/>
    <w:rsid w:val="004B36F7"/>
    <w:rsid w:val="004B6300"/>
    <w:rsid w:val="004B7861"/>
    <w:rsid w:val="004C0067"/>
    <w:rsid w:val="004C081C"/>
    <w:rsid w:val="004C0907"/>
    <w:rsid w:val="004C19BE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5B4B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6F7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C47B8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029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02BF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3813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4F3"/>
    <w:rsid w:val="00991A0A"/>
    <w:rsid w:val="009930CD"/>
    <w:rsid w:val="00993733"/>
    <w:rsid w:val="009944F2"/>
    <w:rsid w:val="00994F77"/>
    <w:rsid w:val="009A03EE"/>
    <w:rsid w:val="009A79D1"/>
    <w:rsid w:val="009B17F4"/>
    <w:rsid w:val="009C126E"/>
    <w:rsid w:val="009C42B7"/>
    <w:rsid w:val="009C5141"/>
    <w:rsid w:val="009C54EE"/>
    <w:rsid w:val="009D1783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27D4C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3F0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4D30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7694"/>
    <w:rsid w:val="00C145D3"/>
    <w:rsid w:val="00C1517C"/>
    <w:rsid w:val="00C17F7A"/>
    <w:rsid w:val="00C23D6A"/>
    <w:rsid w:val="00C31607"/>
    <w:rsid w:val="00C32F59"/>
    <w:rsid w:val="00C36D82"/>
    <w:rsid w:val="00C37A9F"/>
    <w:rsid w:val="00C409C7"/>
    <w:rsid w:val="00C41087"/>
    <w:rsid w:val="00C45959"/>
    <w:rsid w:val="00C463F2"/>
    <w:rsid w:val="00C502CF"/>
    <w:rsid w:val="00C50E78"/>
    <w:rsid w:val="00C517FA"/>
    <w:rsid w:val="00C5339B"/>
    <w:rsid w:val="00C56890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25D6"/>
    <w:rsid w:val="00D13E5D"/>
    <w:rsid w:val="00D166FE"/>
    <w:rsid w:val="00D22570"/>
    <w:rsid w:val="00D23E10"/>
    <w:rsid w:val="00D2492C"/>
    <w:rsid w:val="00D2519C"/>
    <w:rsid w:val="00D3606B"/>
    <w:rsid w:val="00D40721"/>
    <w:rsid w:val="00D41A5C"/>
    <w:rsid w:val="00D47E5E"/>
    <w:rsid w:val="00D50CAD"/>
    <w:rsid w:val="00D52B0F"/>
    <w:rsid w:val="00D53080"/>
    <w:rsid w:val="00D54FFE"/>
    <w:rsid w:val="00D553FB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24EF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53A4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2D34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59A1"/>
    <w:rsid w:val="00F5672C"/>
    <w:rsid w:val="00F72621"/>
    <w:rsid w:val="00F7336C"/>
    <w:rsid w:val="00F74753"/>
    <w:rsid w:val="00F76B29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69FA"/>
    <w:rsid w:val="00FC6CD2"/>
    <w:rsid w:val="00FD586A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135</Words>
  <Characters>772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fanzhengyong</Company>
  <LinksUpToDate>false</LinksUpToDate>
  <CharactersWithSpaces>906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128</cp:revision>
  <cp:lastPrinted>2007-03-29T05:48:00Z</cp:lastPrinted>
  <dcterms:created xsi:type="dcterms:W3CDTF">2016-04-27T05:24:00Z</dcterms:created>
  <dcterms:modified xsi:type="dcterms:W3CDTF">2017-02-16T10:24:00Z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