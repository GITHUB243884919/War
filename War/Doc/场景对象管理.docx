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52A8B" w:rsidRPr="007B521A" w:rsidRDefault="00852A8B" w:rsidP="00852A8B">
      <w:pPr>
        <w:pStyle w:val="a8"/>
        <w:rPr>
          <w:rFonts w:ascii="微软雅黑" w:eastAsia="微软雅黑" w:hAnsi="微软雅黑"/>
        </w:rPr>
      </w:pPr>
      <w:r w:rsidRPr="007B521A">
        <w:rPr>
          <w:rFonts w:ascii="微软雅黑" w:eastAsia="微软雅黑" w:hAnsi="微软雅黑" w:hint="eastAsia"/>
        </w:rPr>
        <w:t>修订历史记录</w:t>
      </w:r>
    </w:p>
    <w:p w:rsidR="00852A8B" w:rsidRPr="007B521A" w:rsidRDefault="00852A8B" w:rsidP="00852A8B">
      <w:pPr>
        <w:rPr>
          <w:rFonts w:ascii="微软雅黑" w:eastAsia="微软雅黑" w:hAnsi="微软雅黑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852A8B" w:rsidRPr="007B521A" w:rsidTr="00535AD3">
        <w:tc>
          <w:tcPr>
            <w:tcW w:w="2304" w:type="dxa"/>
            <w:tcBorders>
              <w:top w:val="thinThickSmallGap" w:sz="24" w:space="0" w:color="auto"/>
              <w:left w:val="double" w:sz="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日期</w:t>
            </w:r>
          </w:p>
        </w:tc>
        <w:tc>
          <w:tcPr>
            <w:tcW w:w="1152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版本</w:t>
            </w:r>
          </w:p>
        </w:tc>
        <w:tc>
          <w:tcPr>
            <w:tcW w:w="3744" w:type="dxa"/>
            <w:tcBorders>
              <w:top w:val="thinThickSmallGap" w:sz="24" w:space="0" w:color="auto"/>
              <w:bottom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说明</w:t>
            </w:r>
          </w:p>
        </w:tc>
        <w:tc>
          <w:tcPr>
            <w:tcW w:w="2304" w:type="dxa"/>
            <w:tcBorders>
              <w:top w:val="thinThickSmallGap" w:sz="2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  <w:sz w:val="24"/>
              </w:rPr>
            </w:pPr>
            <w:r w:rsidRPr="007B521A">
              <w:rPr>
                <w:rFonts w:ascii="微软雅黑" w:eastAsia="微软雅黑" w:hAnsi="微软雅黑"/>
                <w:sz w:val="24"/>
              </w:rPr>
              <w:t>作者</w:t>
            </w:r>
          </w:p>
        </w:tc>
      </w:tr>
      <w:tr w:rsidR="00852A8B" w:rsidRPr="007B521A" w:rsidTr="00535AD3">
        <w:tc>
          <w:tcPr>
            <w:tcW w:w="2304" w:type="dxa"/>
            <w:tcBorders>
              <w:top w:val="single" w:sz="4" w:space="0" w:color="auto"/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top w:val="sing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top w:val="sing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  <w:tr w:rsidR="00852A8B" w:rsidRPr="007B521A" w:rsidTr="00535AD3">
        <w:tc>
          <w:tcPr>
            <w:tcW w:w="2304" w:type="dxa"/>
            <w:tcBorders>
              <w:left w:val="double" w:sz="4" w:space="0" w:color="auto"/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152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3744" w:type="dxa"/>
            <w:tcBorders>
              <w:bottom w:val="double" w:sz="4" w:space="0" w:color="auto"/>
            </w:tcBorders>
            <w:vAlign w:val="center"/>
          </w:tcPr>
          <w:p w:rsidR="00852A8B" w:rsidRPr="007B521A" w:rsidRDefault="00852A8B" w:rsidP="00535AD3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304" w:type="dxa"/>
            <w:tcBorders>
              <w:bottom w:val="double" w:sz="4" w:space="0" w:color="auto"/>
              <w:right w:val="double" w:sz="4" w:space="0" w:color="auto"/>
            </w:tcBorders>
            <w:vAlign w:val="center"/>
          </w:tcPr>
          <w:p w:rsidR="00852A8B" w:rsidRPr="007B521A" w:rsidRDefault="00852A8B" w:rsidP="00535AD3">
            <w:pPr>
              <w:jc w:val="center"/>
              <w:rPr>
                <w:rFonts w:ascii="微软雅黑" w:eastAsia="微软雅黑" w:hAnsi="微软雅黑"/>
              </w:rPr>
            </w:pPr>
          </w:p>
        </w:tc>
      </w:tr>
    </w:tbl>
    <w:p w:rsidR="00C64EAB" w:rsidRPr="00733D1B" w:rsidRDefault="00852A8B" w:rsidP="00505468">
      <w:pPr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  <w:r w:rsidRPr="007B521A">
        <w:rPr>
          <w:rFonts w:ascii="微软雅黑" w:eastAsia="微软雅黑" w:hAnsi="微软雅黑"/>
        </w:rPr>
        <w:br w:type="page"/>
      </w:r>
    </w:p>
    <w:p w:rsidR="00B110C2" w:rsidRDefault="00B110C2" w:rsidP="0087180B">
      <w:r>
        <w:rPr>
          <w:rFonts w:hint="eastAsia"/>
        </w:rPr>
        <w:lastRenderedPageBreak/>
        <w:t>对象管理</w:t>
      </w:r>
    </w:p>
    <w:p w:rsidR="001E72C0" w:rsidRDefault="001E72C0" w:rsidP="0087180B">
      <w:r>
        <w:rPr>
          <w:rFonts w:hint="eastAsia"/>
        </w:rPr>
        <w:t>缓存池</w:t>
      </w:r>
      <w:r>
        <w:rPr>
          <w:rFonts w:hint="eastAsia"/>
        </w:rPr>
        <w:t>pool</w:t>
      </w:r>
    </w:p>
    <w:p w:rsidR="001E72C0" w:rsidRDefault="0087180B" w:rsidP="001E72C0">
      <w:pPr>
        <w:ind w:firstLineChars="200" w:firstLine="420"/>
      </w:pPr>
      <w:r>
        <w:rPr>
          <w:rFonts w:hint="eastAsia"/>
        </w:rPr>
        <w:t>预先分配固定数量的对象（譬如坦克模型）。主要对外两个功能，一是申请对象，从未使用中选择一个，并将其标识为已使用；二是归还对象，将其标识为未使用，可供下次申请使用。</w:t>
      </w:r>
      <w:r w:rsidR="001E72C0">
        <w:rPr>
          <w:rFonts w:hint="eastAsia"/>
        </w:rPr>
        <w:t>可以用</w:t>
      </w:r>
      <w:r w:rsidR="001E72C0">
        <w:rPr>
          <w:rFonts w:hint="eastAsia"/>
        </w:rPr>
        <w:t>QObjPool</w:t>
      </w:r>
      <w:r w:rsidR="001E72C0">
        <w:rPr>
          <w:rFonts w:hint="eastAsia"/>
        </w:rPr>
        <w:t>或者</w:t>
      </w:r>
      <w:r w:rsidR="001E72C0">
        <w:rPr>
          <w:rFonts w:hint="eastAsia"/>
        </w:rPr>
        <w:t>DFPool</w:t>
      </w:r>
      <w:r w:rsidR="001E72C0">
        <w:rPr>
          <w:rFonts w:hint="eastAsia"/>
        </w:rPr>
        <w:t>。都是我自己写的</w:t>
      </w:r>
      <w:r w:rsidR="001E72C0">
        <w:rPr>
          <w:rFonts w:hint="eastAsia"/>
        </w:rPr>
        <w:t>pool</w:t>
      </w:r>
      <w:r w:rsidR="001E72C0">
        <w:rPr>
          <w:rFonts w:hint="eastAsia"/>
        </w:rPr>
        <w:t>实现，申请和归还都是</w:t>
      </w:r>
      <w:r w:rsidR="001E72C0">
        <w:rPr>
          <w:rFonts w:hint="eastAsia"/>
        </w:rPr>
        <w:t>O(1)</w:t>
      </w:r>
      <w:r w:rsidR="001E72C0">
        <w:rPr>
          <w:rFonts w:hint="eastAsia"/>
        </w:rPr>
        <w:t>的效率。目前使用的前者，前者代码实现代码简单些，容易读懂。</w:t>
      </w:r>
    </w:p>
    <w:p w:rsidR="001E72C0" w:rsidRDefault="001E72C0" w:rsidP="0087180B">
      <w:r>
        <w:rPr>
          <w:rFonts w:hint="eastAsia"/>
        </w:rPr>
        <w:t>PoolManager</w:t>
      </w:r>
    </w:p>
    <w:p w:rsidR="001E72C0" w:rsidRDefault="005C16E7" w:rsidP="00384B60">
      <w:pPr>
        <w:ind w:firstLineChars="200" w:firstLine="420"/>
      </w:pPr>
      <w:r>
        <w:rPr>
          <w:rFonts w:hint="eastAsia"/>
        </w:rPr>
        <w:t>存在多个</w:t>
      </w:r>
      <w:r>
        <w:rPr>
          <w:rFonts w:hint="eastAsia"/>
        </w:rPr>
        <w:t>Pool</w:t>
      </w:r>
      <w:r>
        <w:rPr>
          <w:rFonts w:hint="eastAsia"/>
        </w:rPr>
        <w:t>就应该个</w:t>
      </w:r>
      <w:r>
        <w:rPr>
          <w:rFonts w:hint="eastAsia"/>
        </w:rPr>
        <w:t>Manager</w:t>
      </w:r>
      <w:r>
        <w:rPr>
          <w:rFonts w:hint="eastAsia"/>
        </w:rPr>
        <w:t>。这里显然是多个，坦克，士兵。。。。还有各种攻击特效。</w:t>
      </w:r>
      <w:r w:rsidR="0086577F">
        <w:rPr>
          <w:rFonts w:hint="eastAsia"/>
        </w:rPr>
        <w:t>这里有两个</w:t>
      </w:r>
      <w:r w:rsidR="0086577F">
        <w:rPr>
          <w:rFonts w:hint="eastAsia"/>
        </w:rPr>
        <w:t>PoolManager</w:t>
      </w:r>
      <w:r w:rsidR="0086577F">
        <w:rPr>
          <w:rFonts w:hint="eastAsia"/>
        </w:rPr>
        <w:t>。一个是用于角色（坦克，士兵。。。），另一个用于特效。内部都是</w:t>
      </w:r>
      <w:r w:rsidR="0086577F">
        <w:rPr>
          <w:rFonts w:hint="eastAsia"/>
        </w:rPr>
        <w:t>map</w:t>
      </w:r>
      <w:r w:rsidR="0086577F">
        <w:rPr>
          <w:rFonts w:hint="eastAsia"/>
        </w:rPr>
        <w:t>。前一个的</w:t>
      </w:r>
      <w:r w:rsidR="0086577F">
        <w:rPr>
          <w:rFonts w:hint="eastAsia"/>
        </w:rPr>
        <w:t>key</w:t>
      </w:r>
      <w:r w:rsidR="0086577F">
        <w:rPr>
          <w:rFonts w:hint="eastAsia"/>
        </w:rPr>
        <w:t>是角色类型，另一个的</w:t>
      </w:r>
      <w:r w:rsidR="0086577F">
        <w:rPr>
          <w:rFonts w:hint="eastAsia"/>
        </w:rPr>
        <w:t>key</w:t>
      </w:r>
      <w:r w:rsidR="0086577F">
        <w:rPr>
          <w:rFonts w:hint="eastAsia"/>
        </w:rPr>
        <w:t>是</w:t>
      </w:r>
      <w:r w:rsidR="0086577F">
        <w:rPr>
          <w:rFonts w:hint="eastAsia"/>
        </w:rPr>
        <w:t>unity</w:t>
      </w:r>
      <w:r w:rsidR="0086577F">
        <w:rPr>
          <w:rFonts w:hint="eastAsia"/>
        </w:rPr>
        <w:t>的</w:t>
      </w:r>
      <w:r w:rsidR="0086577F">
        <w:rPr>
          <w:rFonts w:hint="eastAsia"/>
        </w:rPr>
        <w:t>GameObject</w:t>
      </w:r>
      <w:r w:rsidR="0086577F">
        <w:rPr>
          <w:rFonts w:hint="eastAsia"/>
        </w:rPr>
        <w:t>的实例</w:t>
      </w:r>
      <w:r w:rsidR="0086577F">
        <w:rPr>
          <w:rFonts w:hint="eastAsia"/>
        </w:rPr>
        <w:t>ID.</w:t>
      </w:r>
    </w:p>
    <w:p w:rsidR="001E72C0" w:rsidRDefault="001E72C0" w:rsidP="0087180B">
      <w:r>
        <w:rPr>
          <w:rFonts w:hint="eastAsia"/>
        </w:rPr>
        <w:t>缓存</w:t>
      </w:r>
      <w:r>
        <w:rPr>
          <w:rFonts w:hint="eastAsia"/>
        </w:rPr>
        <w:t>cache</w:t>
      </w:r>
    </w:p>
    <w:p w:rsidR="005C16E7" w:rsidRDefault="005C16E7" w:rsidP="00384B60">
      <w:pPr>
        <w:ind w:firstLineChars="200" w:firstLine="420"/>
      </w:pPr>
      <w:r>
        <w:rPr>
          <w:rFonts w:hint="eastAsia"/>
        </w:rPr>
        <w:t>为实现对对象重复操作提供</w:t>
      </w:r>
      <w:r>
        <w:rPr>
          <w:rFonts w:hint="eastAsia"/>
        </w:rPr>
        <w:t>O(1)</w:t>
      </w:r>
      <w:r>
        <w:rPr>
          <w:rFonts w:hint="eastAsia"/>
        </w:rPr>
        <w:t>的查找效率。比如</w:t>
      </w:r>
      <w:r w:rsidR="0086577F">
        <w:rPr>
          <w:rFonts w:hint="eastAsia"/>
        </w:rPr>
        <w:t>之前收到服务器消息</w:t>
      </w:r>
      <w:r w:rsidR="0086577F">
        <w:rPr>
          <w:rFonts w:hint="eastAsia"/>
        </w:rPr>
        <w:t>EntityID=1</w:t>
      </w:r>
      <w:r w:rsidR="0086577F">
        <w:rPr>
          <w:rFonts w:hint="eastAsia"/>
        </w:rPr>
        <w:t>的坦克对象进行移动操作。过一段时间又收到服务器消息对齐进行攻击操作。这是需要从</w:t>
      </w:r>
      <w:r w:rsidR="0086577F">
        <w:rPr>
          <w:rFonts w:hint="eastAsia"/>
        </w:rPr>
        <w:t>cache</w:t>
      </w:r>
      <w:r w:rsidR="0086577F">
        <w:rPr>
          <w:rFonts w:hint="eastAsia"/>
        </w:rPr>
        <w:t>中取出之前的对象。基本是跟实际需求去做一个</w:t>
      </w:r>
      <w:r w:rsidR="0086577F">
        <w:rPr>
          <w:rFonts w:hint="eastAsia"/>
        </w:rPr>
        <w:t>map</w:t>
      </w:r>
      <w:r w:rsidR="0086577F">
        <w:rPr>
          <w:rFonts w:hint="eastAsia"/>
        </w:rPr>
        <w:t>的数据结构。在这里</w:t>
      </w:r>
      <w:r w:rsidR="0086577F">
        <w:rPr>
          <w:rFonts w:hint="eastAsia"/>
        </w:rPr>
        <w:t>key=EntityID</w:t>
      </w:r>
      <w:r w:rsidR="0086577F">
        <w:rPr>
          <w:rFonts w:hint="eastAsia"/>
        </w:rPr>
        <w:t>。</w:t>
      </w:r>
    </w:p>
    <w:p w:rsidR="0086577F" w:rsidRDefault="0086577F" w:rsidP="00384B60">
      <w:pPr>
        <w:ind w:firstLineChars="200" w:firstLine="420"/>
        <w:rPr>
          <w:rFonts w:hint="eastAsia"/>
        </w:rPr>
      </w:pPr>
      <w:r>
        <w:rPr>
          <w:rFonts w:hint="eastAsia"/>
        </w:rPr>
        <w:t>需要说明的是，特效的</w:t>
      </w:r>
      <w:r>
        <w:rPr>
          <w:rFonts w:hint="eastAsia"/>
        </w:rPr>
        <w:t>cache</w:t>
      </w:r>
      <w:r>
        <w:rPr>
          <w:rFonts w:hint="eastAsia"/>
        </w:rPr>
        <w:t>是做在</w:t>
      </w:r>
      <w:r>
        <w:rPr>
          <w:rFonts w:hint="eastAsia"/>
        </w:rPr>
        <w:t>CharObj</w:t>
      </w:r>
      <w:r>
        <w:rPr>
          <w:rFonts w:hint="eastAsia"/>
        </w:rPr>
        <w:t>上的，作用主要是为了释放机制。</w:t>
      </w:r>
    </w:p>
    <w:p w:rsidR="00384B60" w:rsidRDefault="00384B60" w:rsidP="0087180B">
      <w:pPr>
        <w:rPr>
          <w:rFonts w:hint="eastAsia"/>
        </w:rPr>
      </w:pPr>
    </w:p>
    <w:p w:rsidR="00384B60" w:rsidRDefault="00384B60" w:rsidP="00384B60">
      <w:pPr>
        <w:rPr>
          <w:rFonts w:hint="eastAsia"/>
        </w:rPr>
      </w:pPr>
      <w:r>
        <w:rPr>
          <w:rFonts w:hint="eastAsia"/>
        </w:rPr>
        <w:t>pool</w:t>
      </w:r>
      <w:r>
        <w:rPr>
          <w:rFonts w:hint="eastAsia"/>
        </w:rPr>
        <w:t>中的对象什么时候可以删除</w:t>
      </w:r>
      <w:r>
        <w:rPr>
          <w:rFonts w:hint="eastAsia"/>
        </w:rPr>
        <w:t>?</w:t>
      </w:r>
    </w:p>
    <w:p w:rsidR="00384B60" w:rsidRDefault="00384B60" w:rsidP="00384B60">
      <w:r>
        <w:rPr>
          <w:rFonts w:hint="eastAsia"/>
        </w:rPr>
        <w:t xml:space="preserve">        </w:t>
      </w:r>
      <w:r>
        <w:rPr>
          <w:rFonts w:hint="eastAsia"/>
        </w:rPr>
        <w:t>分两种情况，还和删</w:t>
      </w:r>
      <w:r w:rsidR="00745128">
        <w:rPr>
          <w:rFonts w:hint="eastAsia"/>
        </w:rPr>
        <w:t>。</w:t>
      </w:r>
    </w:p>
    <w:p w:rsidR="00384B60" w:rsidRDefault="00384B60" w:rsidP="00384B60">
      <w:pPr>
        <w:ind w:firstLineChars="200" w:firstLine="420"/>
        <w:rPr>
          <w:rFonts w:hint="eastAsia"/>
        </w:rPr>
      </w:pPr>
      <w:r>
        <w:rPr>
          <w:rFonts w:hint="eastAsia"/>
        </w:rPr>
        <w:t>因为不能在</w:t>
      </w:r>
      <w:r>
        <w:rPr>
          <w:rFonts w:hint="eastAsia"/>
        </w:rPr>
        <w:t>runtime</w:t>
      </w:r>
      <w:r>
        <w:rPr>
          <w:rFonts w:hint="eastAsia"/>
        </w:rPr>
        <w:t>中无限制的增加不删除，所以应该把不用的对象及时“还”给</w:t>
      </w:r>
      <w:r>
        <w:rPr>
          <w:rFonts w:hint="eastAsia"/>
        </w:rPr>
        <w:t>pool</w:t>
      </w:r>
      <w:r>
        <w:rPr>
          <w:rFonts w:hint="eastAsia"/>
        </w:rPr>
        <w:t>（比如不在视线范围内的角色对象）。</w:t>
      </w:r>
    </w:p>
    <w:p w:rsidR="00384B60" w:rsidRDefault="00384B60" w:rsidP="00384B60">
      <w:pPr>
        <w:ind w:firstLineChars="200" w:firstLine="420"/>
      </w:pPr>
      <w:r>
        <w:rPr>
          <w:rFonts w:hint="eastAsia"/>
        </w:rPr>
        <w:t>当场景切换的时候，需要删除</w:t>
      </w:r>
      <w:r>
        <w:rPr>
          <w:rFonts w:hint="eastAsia"/>
        </w:rPr>
        <w:t>pool</w:t>
      </w:r>
      <w:r>
        <w:rPr>
          <w:rFonts w:hint="eastAsia"/>
        </w:rPr>
        <w:t>中的对象。</w:t>
      </w:r>
    </w:p>
    <w:p w:rsidR="00384B60" w:rsidRDefault="00384B60" w:rsidP="00384B60">
      <w:pPr>
        <w:ind w:firstLineChars="200" w:firstLine="420"/>
        <w:rPr>
          <w:rFonts w:hint="eastAsia"/>
        </w:rPr>
      </w:pPr>
      <w:r>
        <w:rPr>
          <w:rFonts w:hint="eastAsia"/>
        </w:rPr>
        <w:t>如果在</w:t>
      </w:r>
      <w:r>
        <w:rPr>
          <w:rFonts w:hint="eastAsia"/>
        </w:rPr>
        <w:t>runtime</w:t>
      </w:r>
      <w:r>
        <w:rPr>
          <w:rFonts w:hint="eastAsia"/>
        </w:rPr>
        <w:t>中无限制的增加不删除</w:t>
      </w:r>
      <w:r>
        <w:rPr>
          <w:rFonts w:hint="eastAsia"/>
        </w:rPr>
        <w:t>obj</w:t>
      </w:r>
      <w:r>
        <w:rPr>
          <w:rFonts w:hint="eastAsia"/>
        </w:rPr>
        <w:t>，结果是</w:t>
      </w:r>
      <w:r>
        <w:rPr>
          <w:rFonts w:hint="eastAsia"/>
        </w:rPr>
        <w:t>pool</w:t>
      </w:r>
      <w:r>
        <w:rPr>
          <w:rFonts w:hint="eastAsia"/>
        </w:rPr>
        <w:t>分配出来的</w:t>
      </w:r>
      <w:r>
        <w:rPr>
          <w:rFonts w:hint="eastAsia"/>
        </w:rPr>
        <w:t>obj</w:t>
      </w:r>
      <w:r>
        <w:rPr>
          <w:rFonts w:hint="eastAsia"/>
        </w:rPr>
        <w:t>越来越多，</w:t>
      </w:r>
      <w:r>
        <w:rPr>
          <w:rFonts w:hint="eastAsia"/>
        </w:rPr>
        <w:t>obj</w:t>
      </w:r>
      <w:r w:rsidR="006122A3">
        <w:rPr>
          <w:rFonts w:hint="eastAsia"/>
        </w:rPr>
        <w:t>从</w:t>
      </w:r>
      <w:r w:rsidR="006122A3">
        <w:rPr>
          <w:rFonts w:hint="eastAsia"/>
        </w:rPr>
        <w:t>pool</w:t>
      </w:r>
      <w:r>
        <w:rPr>
          <w:rFonts w:hint="eastAsia"/>
        </w:rPr>
        <w:t>出来是放在</w:t>
      </w:r>
      <w:r>
        <w:rPr>
          <w:rFonts w:hint="eastAsia"/>
        </w:rPr>
        <w:t>cache</w:t>
      </w:r>
      <w:r w:rsidR="008542C8">
        <w:rPr>
          <w:rFonts w:hint="eastAsia"/>
        </w:rPr>
        <w:t>中</w:t>
      </w:r>
      <w:r>
        <w:rPr>
          <w:rFonts w:hint="eastAsia"/>
        </w:rPr>
        <w:t>。由于</w:t>
      </w:r>
      <w:r>
        <w:rPr>
          <w:rFonts w:hint="eastAsia"/>
        </w:rPr>
        <w:t>pool</w:t>
      </w:r>
      <w:r>
        <w:rPr>
          <w:rFonts w:hint="eastAsia"/>
        </w:rPr>
        <w:t>是队列，而</w:t>
      </w:r>
      <w:r>
        <w:rPr>
          <w:rFonts w:hint="eastAsia"/>
        </w:rPr>
        <w:t>cache</w:t>
      </w:r>
      <w:r>
        <w:rPr>
          <w:rFonts w:hint="eastAsia"/>
        </w:rPr>
        <w:t>是</w:t>
      </w:r>
      <w:r>
        <w:rPr>
          <w:rFonts w:hint="eastAsia"/>
        </w:rPr>
        <w:t>map</w:t>
      </w:r>
      <w:r>
        <w:rPr>
          <w:rFonts w:hint="eastAsia"/>
        </w:rPr>
        <w:t>，因此结果就是</w:t>
      </w:r>
      <w:r>
        <w:rPr>
          <w:rFonts w:hint="eastAsia"/>
        </w:rPr>
        <w:t>obj</w:t>
      </w:r>
      <w:r>
        <w:rPr>
          <w:rFonts w:hint="eastAsia"/>
        </w:rPr>
        <w:t>越来越多，</w:t>
      </w:r>
      <w:r>
        <w:rPr>
          <w:rFonts w:hint="eastAsia"/>
        </w:rPr>
        <w:t>cache</w:t>
      </w:r>
      <w:r>
        <w:rPr>
          <w:rFonts w:hint="eastAsia"/>
        </w:rPr>
        <w:t>越来越大。</w:t>
      </w:r>
    </w:p>
    <w:p w:rsidR="00612C53" w:rsidRDefault="00612C53" w:rsidP="00384B60">
      <w:pPr>
        <w:ind w:firstLineChars="200" w:firstLine="420"/>
        <w:rPr>
          <w:rFonts w:hint="eastAsia"/>
        </w:rPr>
      </w:pPr>
      <w:r>
        <w:rPr>
          <w:rFonts w:hint="eastAsia"/>
        </w:rPr>
        <w:t>做了好还给</w:t>
      </w:r>
      <w:r>
        <w:rPr>
          <w:rFonts w:hint="eastAsia"/>
        </w:rPr>
        <w:t>pool</w:t>
      </w:r>
      <w:r>
        <w:rPr>
          <w:rFonts w:hint="eastAsia"/>
        </w:rPr>
        <w:t>的机制，实际上就控制了</w:t>
      </w:r>
      <w:r>
        <w:rPr>
          <w:rFonts w:hint="eastAsia"/>
        </w:rPr>
        <w:t>obj</w:t>
      </w:r>
      <w:r>
        <w:rPr>
          <w:rFonts w:hint="eastAsia"/>
        </w:rPr>
        <w:t>的数量。因为</w:t>
      </w:r>
      <w:r>
        <w:rPr>
          <w:rFonts w:hint="eastAsia"/>
        </w:rPr>
        <w:t>pool</w:t>
      </w:r>
      <w:r>
        <w:rPr>
          <w:rFonts w:hint="eastAsia"/>
        </w:rPr>
        <w:t>的对象是可以重复使用的。这也是</w:t>
      </w:r>
      <w:r>
        <w:rPr>
          <w:rFonts w:hint="eastAsia"/>
        </w:rPr>
        <w:t>pool</w:t>
      </w:r>
      <w:r>
        <w:rPr>
          <w:rFonts w:hint="eastAsia"/>
        </w:rPr>
        <w:t>存在的价值。</w:t>
      </w:r>
    </w:p>
    <w:p w:rsidR="00340A2A" w:rsidRDefault="00340A2A" w:rsidP="00384B60">
      <w:pPr>
        <w:ind w:firstLineChars="200" w:firstLine="420"/>
      </w:pPr>
      <w:r>
        <w:rPr>
          <w:rFonts w:hint="eastAsia"/>
        </w:rPr>
        <w:t>很多介绍</w:t>
      </w:r>
      <w:r>
        <w:rPr>
          <w:rFonts w:hint="eastAsia"/>
        </w:rPr>
        <w:t>QuadTree</w:t>
      </w:r>
      <w:r>
        <w:rPr>
          <w:rFonts w:hint="eastAsia"/>
        </w:rPr>
        <w:t>（四叉树</w:t>
      </w:r>
      <w:r>
        <w:rPr>
          <w:rFonts w:hint="eastAsia"/>
        </w:rPr>
        <w:t>QTree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这里采用另外一种思路。把屏幕的</w:t>
      </w:r>
      <w:r>
        <w:rPr>
          <w:rFonts w:hint="eastAsia"/>
        </w:rPr>
        <w:t>4</w:t>
      </w:r>
      <w:r>
        <w:rPr>
          <w:rFonts w:hint="eastAsia"/>
        </w:rPr>
        <w:t>个点，投影到</w:t>
      </w:r>
      <w:r>
        <w:rPr>
          <w:rFonts w:hint="eastAsia"/>
        </w:rPr>
        <w:t>4</w:t>
      </w:r>
      <w:r>
        <w:rPr>
          <w:rFonts w:hint="eastAsia"/>
        </w:rPr>
        <w:t>个世界坐标上的点，如果</w:t>
      </w:r>
      <w:r>
        <w:rPr>
          <w:rFonts w:hint="eastAsia"/>
        </w:rPr>
        <w:t>Obj</w:t>
      </w:r>
      <w:r>
        <w:rPr>
          <w:rFonts w:hint="eastAsia"/>
        </w:rPr>
        <w:t>的位置不在这</w:t>
      </w:r>
      <w:r>
        <w:rPr>
          <w:rFonts w:hint="eastAsia"/>
        </w:rPr>
        <w:t>4</w:t>
      </w:r>
      <w:r>
        <w:rPr>
          <w:rFonts w:hint="eastAsia"/>
        </w:rPr>
        <w:t>个点的范围内，就还给</w:t>
      </w:r>
      <w:r>
        <w:rPr>
          <w:rFonts w:hint="eastAsia"/>
        </w:rPr>
        <w:t>pool</w:t>
      </w:r>
      <w:r>
        <w:rPr>
          <w:rFonts w:hint="eastAsia"/>
        </w:rPr>
        <w:t>。</w:t>
      </w:r>
    </w:p>
    <w:p w:rsidR="00384B60" w:rsidRPr="00384B60" w:rsidRDefault="00384B60" w:rsidP="0087180B"/>
    <w:p w:rsidR="0086577F" w:rsidRDefault="0086577F" w:rsidP="0087180B"/>
    <w:p w:rsidR="001E72C0" w:rsidRPr="001E72C0" w:rsidRDefault="001E72C0" w:rsidP="0087180B"/>
    <w:p w:rsidR="001E72C0" w:rsidRPr="001E72C0" w:rsidRDefault="001E72C0" w:rsidP="0087180B"/>
    <w:p w:rsidR="0087180B" w:rsidRPr="0087180B" w:rsidRDefault="0087180B" w:rsidP="0087180B"/>
    <w:p w:rsidR="0087180B" w:rsidRDefault="0087180B" w:rsidP="0087180B"/>
    <w:p w:rsidR="0087180B" w:rsidRDefault="0087180B" w:rsidP="0087180B">
      <w:r>
        <w:rPr>
          <w:rFonts w:hint="eastAsia"/>
        </w:rPr>
        <w:t xml:space="preserve">meshbaker </w:t>
      </w:r>
      <w:r w:rsidR="00C90907">
        <w:rPr>
          <w:rFonts w:hint="eastAsia"/>
        </w:rPr>
        <w:t>使用经验</w:t>
      </w:r>
    </w:p>
    <w:p w:rsidR="00BE04B1" w:rsidRDefault="00BE04B1" w:rsidP="0087180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）保证</w:t>
      </w:r>
      <w:r w:rsidR="00230D4A">
        <w:rPr>
          <w:rFonts w:hint="eastAsia"/>
        </w:rPr>
        <w:t>种子</w:t>
      </w:r>
      <w:r>
        <w:rPr>
          <w:rFonts w:hint="eastAsia"/>
        </w:rPr>
        <w:t>的</w:t>
      </w:r>
      <w:r>
        <w:rPr>
          <w:rFonts w:hint="eastAsia"/>
        </w:rPr>
        <w:t>Animator</w:t>
      </w:r>
      <w:r>
        <w:rPr>
          <w:rFonts w:hint="eastAsia"/>
        </w:rPr>
        <w:t>上的</w:t>
      </w:r>
      <w:r>
        <w:rPr>
          <w:rFonts w:hint="eastAsia"/>
        </w:rPr>
        <w:t xml:space="preserve">Culling modle </w:t>
      </w:r>
      <w:r>
        <w:rPr>
          <w:rFonts w:hint="eastAsia"/>
        </w:rPr>
        <w:t>为</w:t>
      </w:r>
      <w:r>
        <w:rPr>
          <w:rFonts w:hint="eastAsia"/>
        </w:rPr>
        <w:t>Always Animate</w:t>
      </w:r>
      <w:r w:rsidR="00B16E25">
        <w:rPr>
          <w:rFonts w:hint="eastAsia"/>
        </w:rPr>
        <w:t>，否则不能执行动画</w:t>
      </w:r>
    </w:p>
    <w:p w:rsidR="00B16E25" w:rsidRDefault="00B16E25" w:rsidP="0087180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meshbaker</w:t>
      </w:r>
      <w:r>
        <w:rPr>
          <w:rFonts w:hint="eastAsia"/>
        </w:rPr>
        <w:t>的</w:t>
      </w:r>
      <w:r>
        <w:rPr>
          <w:rFonts w:hint="eastAsia"/>
        </w:rPr>
        <w:t>Renderer</w:t>
      </w:r>
      <w:r>
        <w:rPr>
          <w:rFonts w:hint="eastAsia"/>
        </w:rPr>
        <w:t>要改成</w:t>
      </w:r>
      <w:r>
        <w:rPr>
          <w:rFonts w:hint="eastAsia"/>
        </w:rPr>
        <w:t xml:space="preserve"> SkinMeshRenderer</w:t>
      </w:r>
      <w:r>
        <w:rPr>
          <w:rFonts w:hint="eastAsia"/>
        </w:rPr>
        <w:t>，否则不能执行动画</w:t>
      </w:r>
    </w:p>
    <w:p w:rsidR="00B16E25" w:rsidRDefault="00BE04B1" w:rsidP="0087180B">
      <w:r>
        <w:rPr>
          <w:rFonts w:hint="eastAsia"/>
        </w:rPr>
        <w:t>（</w:t>
      </w:r>
      <w:r w:rsidR="008524D4">
        <w:rPr>
          <w:rFonts w:hint="eastAsia"/>
        </w:rPr>
        <w:t>3</w:t>
      </w:r>
      <w:r>
        <w:rPr>
          <w:rFonts w:hint="eastAsia"/>
        </w:rPr>
        <w:t>）</w:t>
      </w:r>
      <w:r w:rsidR="00B16E25">
        <w:rPr>
          <w:rFonts w:hint="eastAsia"/>
        </w:rPr>
        <w:t>官方和网上的代码合不成功怎么办：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官方代码是</w:t>
      </w:r>
      <w:r>
        <w:rPr>
          <w:rFonts w:hint="eastAsia"/>
        </w:rPr>
        <w:t>2</w:t>
      </w:r>
      <w:r>
        <w:rPr>
          <w:rFonts w:hint="eastAsia"/>
        </w:rPr>
        <w:t>的版本，网上很多也是，但也有版本</w:t>
      </w:r>
      <w:r>
        <w:rPr>
          <w:rFonts w:hint="eastAsia"/>
        </w:rPr>
        <w:t>3</w:t>
      </w:r>
      <w:r>
        <w:rPr>
          <w:rFonts w:hint="eastAsia"/>
        </w:rPr>
        <w:t>的。无论如何，按别人的来都不成功</w:t>
      </w:r>
      <w:r w:rsidR="00DB42F2">
        <w:rPr>
          <w:rFonts w:hint="eastAsia"/>
        </w:rPr>
        <w:t>，各种报错</w:t>
      </w:r>
      <w:r>
        <w:rPr>
          <w:rFonts w:hint="eastAsia"/>
        </w:rPr>
        <w:t>。我怀疑是我当前使用的版本有问题。不过依然通过以下方式完成了。</w:t>
      </w:r>
    </w:p>
    <w:p w:rsidR="00BE04B1" w:rsidRDefault="00B16E25" w:rsidP="0087180B">
      <w:r>
        <w:rPr>
          <w:rFonts w:hint="eastAsia"/>
        </w:rPr>
        <w:lastRenderedPageBreak/>
        <w:tab/>
      </w:r>
      <w:r>
        <w:rPr>
          <w:rFonts w:hint="eastAsia"/>
        </w:rPr>
        <w:t>首先要使用一次正常的手工合并，保存</w:t>
      </w:r>
      <w:r>
        <w:rPr>
          <w:rFonts w:hint="eastAsia"/>
        </w:rPr>
        <w:t>4</w:t>
      </w:r>
      <w:r>
        <w:rPr>
          <w:rFonts w:hint="eastAsia"/>
        </w:rPr>
        <w:t>样东西。合并后的材质，材质合并结果，隐藏后的种子，整个</w:t>
      </w:r>
      <w:r>
        <w:rPr>
          <w:rFonts w:hint="eastAsia"/>
        </w:rPr>
        <w:t>meshbaker</w:t>
      </w:r>
      <w:r>
        <w:rPr>
          <w:rFonts w:hint="eastAsia"/>
        </w:rPr>
        <w:t>。手工合并后自动生成，后两者手工保存成</w:t>
      </w:r>
      <w:r>
        <w:rPr>
          <w:rFonts w:hint="eastAsia"/>
        </w:rPr>
        <w:t>prefab</w:t>
      </w:r>
    </w:p>
    <w:p w:rsidR="00B16E25" w:rsidRDefault="00B16E25" w:rsidP="0087180B">
      <w:r>
        <w:rPr>
          <w:rFonts w:hint="eastAsia"/>
        </w:rPr>
        <w:tab/>
      </w:r>
      <w:r>
        <w:rPr>
          <w:rFonts w:hint="eastAsia"/>
        </w:rPr>
        <w:t>其次程序中，通过资源加载的方式读出以上</w:t>
      </w:r>
      <w:r>
        <w:rPr>
          <w:rFonts w:hint="eastAsia"/>
        </w:rPr>
        <w:t>4</w:t>
      </w:r>
      <w:r>
        <w:rPr>
          <w:rFonts w:hint="eastAsia"/>
        </w:rPr>
        <w:t>种，其中前两样，要设置到加载的</w:t>
      </w:r>
      <w:r>
        <w:rPr>
          <w:rFonts w:hint="eastAsia"/>
        </w:rPr>
        <w:t>meshbaker</w:t>
      </w:r>
      <w:r>
        <w:rPr>
          <w:rFonts w:hint="eastAsia"/>
        </w:rPr>
        <w:t>中。然后再按官方代码合并</w:t>
      </w:r>
      <w:r w:rsidR="008524D4">
        <w:rPr>
          <w:rFonts w:hint="eastAsia"/>
        </w:rPr>
        <w:t>。</w:t>
      </w:r>
    </w:p>
    <w:p w:rsidR="00EC3B42" w:rsidRDefault="008524D4" w:rsidP="0087180B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="00EC3B42">
        <w:rPr>
          <w:rFonts w:hint="eastAsia"/>
        </w:rPr>
        <w:t>合并好后，通过种子进行移动，动画等操作。但如果位置超出合并后的</w:t>
      </w:r>
      <w:r w:rsidR="00EC3B42">
        <w:rPr>
          <w:rFonts w:hint="eastAsia"/>
        </w:rPr>
        <w:t>SkinMeshRenderer</w:t>
      </w:r>
      <w:r w:rsidR="00EC3B42">
        <w:rPr>
          <w:rFonts w:hint="eastAsia"/>
        </w:rPr>
        <w:t>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就看不见了。这时可以人为的在合并前将</w:t>
      </w:r>
      <w:r w:rsidR="00EC3B42">
        <w:rPr>
          <w:rFonts w:hint="eastAsia"/>
        </w:rPr>
        <w:t>4</w:t>
      </w:r>
      <w:r w:rsidR="00EC3B42">
        <w:rPr>
          <w:rFonts w:hint="eastAsia"/>
        </w:rPr>
        <w:t>个种子放到最大地图的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个角，这样合并出来的</w:t>
      </w:r>
      <w:r w:rsidR="00EC3B42">
        <w:rPr>
          <w:rFonts w:hint="eastAsia"/>
        </w:rPr>
        <w:t>bound</w:t>
      </w:r>
      <w:r w:rsidR="00EC3B42">
        <w:rPr>
          <w:rFonts w:hint="eastAsia"/>
        </w:rPr>
        <w:t>的</w:t>
      </w:r>
      <w:r w:rsidR="00EC3B42">
        <w:rPr>
          <w:rFonts w:hint="eastAsia"/>
        </w:rPr>
        <w:t>extend</w:t>
      </w:r>
      <w:r w:rsidR="00EC3B42">
        <w:rPr>
          <w:rFonts w:hint="eastAsia"/>
        </w:rPr>
        <w:t>就是那</w:t>
      </w:r>
      <w:r w:rsidR="00EC3B42">
        <w:rPr>
          <w:rFonts w:hint="eastAsia"/>
        </w:rPr>
        <w:t>4</w:t>
      </w:r>
      <w:r w:rsidR="00EC3B42">
        <w:rPr>
          <w:rFonts w:hint="eastAsia"/>
        </w:rPr>
        <w:t>个角。</w:t>
      </w:r>
    </w:p>
    <w:p w:rsidR="001E7FC0" w:rsidRDefault="001E7FC0" w:rsidP="0087180B"/>
    <w:p w:rsidR="001E7FC0" w:rsidRDefault="001E7FC0" w:rsidP="0087180B">
      <w:r>
        <w:rPr>
          <w:rFonts w:hint="eastAsia"/>
        </w:rPr>
        <w:t>缓存池</w:t>
      </w:r>
    </w:p>
    <w:p w:rsidR="001E7FC0" w:rsidRDefault="001E7FC0" w:rsidP="0087180B">
      <w:r>
        <w:rPr>
          <w:rFonts w:hint="eastAsia"/>
        </w:rPr>
        <w:t>pool</w:t>
      </w:r>
      <w:r>
        <w:rPr>
          <w:rFonts w:hint="eastAsia"/>
        </w:rPr>
        <w:t>和</w:t>
      </w:r>
      <w:r>
        <w:rPr>
          <w:rFonts w:hint="eastAsia"/>
        </w:rPr>
        <w:t>creator</w:t>
      </w:r>
      <w:r>
        <w:rPr>
          <w:rFonts w:hint="eastAsia"/>
        </w:rPr>
        <w:t>的关系：</w:t>
      </w:r>
      <w:r>
        <w:rPr>
          <w:rFonts w:hint="eastAsia"/>
        </w:rPr>
        <w:t>pool</w:t>
      </w:r>
      <w:r>
        <w:rPr>
          <w:rFonts w:hint="eastAsia"/>
        </w:rPr>
        <w:t>聚合</w:t>
      </w:r>
      <w:r>
        <w:rPr>
          <w:rFonts w:hint="eastAsia"/>
        </w:rPr>
        <w:t>creator</w:t>
      </w:r>
    </w:p>
    <w:p w:rsidR="001E7FC0" w:rsidRDefault="001E7FC0" w:rsidP="0087180B">
      <w:r>
        <w:rPr>
          <w:rFonts w:hint="eastAsia"/>
        </w:rPr>
        <w:t>creator</w:t>
      </w:r>
      <w:r>
        <w:rPr>
          <w:rFonts w:hint="eastAsia"/>
        </w:rPr>
        <w:t>可以抽象出来，</w:t>
      </w:r>
      <w:r>
        <w:rPr>
          <w:rFonts w:hint="eastAsia"/>
        </w:rPr>
        <w:t>for meshbaker</w:t>
      </w:r>
      <w:r>
        <w:rPr>
          <w:rFonts w:hint="eastAsia"/>
        </w:rPr>
        <w:t>也可以</w:t>
      </w:r>
      <w:r>
        <w:rPr>
          <w:rFonts w:hint="eastAsia"/>
        </w:rPr>
        <w:t>for</w:t>
      </w:r>
      <w:r>
        <w:rPr>
          <w:rFonts w:hint="eastAsia"/>
        </w:rPr>
        <w:t>简单的加载资源，实例化</w:t>
      </w:r>
      <w:r>
        <w:rPr>
          <w:rFonts w:hint="eastAsia"/>
        </w:rPr>
        <w:t>n</w:t>
      </w:r>
      <w:r>
        <w:rPr>
          <w:rFonts w:hint="eastAsia"/>
        </w:rPr>
        <w:t>个。</w:t>
      </w:r>
    </w:p>
    <w:p w:rsidR="001E7FC0" w:rsidRPr="001E7FC0" w:rsidRDefault="001E7FC0" w:rsidP="0087180B"/>
    <w:p w:rsidR="00B16E25" w:rsidRDefault="00B16E25" w:rsidP="0087180B"/>
    <w:p w:rsidR="00F80A3A" w:rsidRPr="00030765" w:rsidRDefault="00030765" w:rsidP="00F80A3A">
      <w:r>
        <w:rPr>
          <w:rFonts w:hint="eastAsia"/>
        </w:rPr>
        <w:t>目前的代码所有类型都合并到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mesh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最终会超过上限，爆掉，这个需要解决。</w:t>
      </w:r>
      <w:r w:rsidR="00F80A3A">
        <w:rPr>
          <w:rFonts w:hint="eastAsia"/>
        </w:rPr>
        <w:t>每次合并单独的生成器？</w:t>
      </w:r>
    </w:p>
    <w:p w:rsidR="00B16E25" w:rsidRPr="00F80A3A" w:rsidRDefault="00B16E25" w:rsidP="0087180B"/>
    <w:p w:rsidR="00F80A3A" w:rsidRDefault="00F80A3A" w:rsidP="0087180B">
      <w:r>
        <w:rPr>
          <w:rFonts w:hint="eastAsia"/>
        </w:rPr>
        <w:tab/>
      </w:r>
      <w:r>
        <w:rPr>
          <w:rFonts w:hint="eastAsia"/>
        </w:rPr>
        <w:t>已解决。每次合并时，创建新的</w:t>
      </w:r>
      <w:r>
        <w:rPr>
          <w:rFonts w:hint="eastAsia"/>
        </w:rPr>
        <w:t>meshbaker</w:t>
      </w:r>
      <w:r>
        <w:rPr>
          <w:rFonts w:hint="eastAsia"/>
        </w:rPr>
        <w:t>对象。</w:t>
      </w:r>
    </w:p>
    <w:p w:rsidR="00F80A3A" w:rsidRDefault="00F80A3A" w:rsidP="0087180B"/>
    <w:p w:rsidR="00F80A3A" w:rsidRDefault="00F80A3A" w:rsidP="0087180B">
      <w:r>
        <w:rPr>
          <w:rFonts w:hint="eastAsia"/>
        </w:rPr>
        <w:t>队列的</w:t>
      </w:r>
      <w:r>
        <w:rPr>
          <w:rFonts w:hint="eastAsia"/>
        </w:rPr>
        <w:t>Peek</w:t>
      </w:r>
      <w:r>
        <w:rPr>
          <w:rFonts w:hint="eastAsia"/>
        </w:rPr>
        <w:t>到底是个什么东西。如果队列为空，不能取的。现在加了个总数控制。</w:t>
      </w:r>
    </w:p>
    <w:p w:rsidR="00F80A3A" w:rsidRDefault="00F80A3A" w:rsidP="0087180B"/>
    <w:p w:rsidR="00F80A3A" w:rsidRDefault="00F80A3A" w:rsidP="0087180B">
      <w:r>
        <w:rPr>
          <w:rFonts w:hint="eastAsia"/>
        </w:rPr>
        <w:t>生成出来的模型不要挂在一个对象下面，这样会爆掉</w:t>
      </w:r>
    </w:p>
    <w:p w:rsidR="00F80A3A" w:rsidRDefault="00F80A3A" w:rsidP="0087180B"/>
    <w:p w:rsidR="00F80A3A" w:rsidRDefault="00F80A3A" w:rsidP="0087180B">
      <w:r>
        <w:rPr>
          <w:rFonts w:hint="eastAsia"/>
        </w:rPr>
        <w:t>Mono</w:t>
      </w:r>
      <w:r>
        <w:rPr>
          <w:rFonts w:hint="eastAsia"/>
        </w:rPr>
        <w:t>的初始化最好写</w:t>
      </w:r>
      <w:r>
        <w:rPr>
          <w:rFonts w:hint="eastAsia"/>
        </w:rPr>
        <w:t>Awake</w:t>
      </w:r>
      <w:r>
        <w:rPr>
          <w:rFonts w:hint="eastAsia"/>
        </w:rPr>
        <w:t>中，之前</w:t>
      </w:r>
      <w:r>
        <w:rPr>
          <w:rFonts w:hint="eastAsia"/>
        </w:rPr>
        <w:t>CharController</w:t>
      </w:r>
      <w:r>
        <w:rPr>
          <w:rFonts w:hint="eastAsia"/>
        </w:rPr>
        <w:t>写在</w:t>
      </w:r>
      <w:r>
        <w:rPr>
          <w:rFonts w:hint="eastAsia"/>
        </w:rPr>
        <w:t>Start</w:t>
      </w:r>
      <w:r>
        <w:rPr>
          <w:rFonts w:hint="eastAsia"/>
        </w:rPr>
        <w:t>中，当创建完一批对象，再次创建就会出现异常的情况，大概是感觉</w:t>
      </w:r>
      <w:r>
        <w:rPr>
          <w:rFonts w:hint="eastAsia"/>
        </w:rPr>
        <w:t>Start</w:t>
      </w:r>
      <w:r>
        <w:rPr>
          <w:rFonts w:hint="eastAsia"/>
        </w:rPr>
        <w:t>里的函数没被执行。没有深入查，简单改成</w:t>
      </w:r>
      <w:r>
        <w:rPr>
          <w:rFonts w:hint="eastAsia"/>
        </w:rPr>
        <w:t>AWake</w:t>
      </w:r>
      <w:r>
        <w:rPr>
          <w:rFonts w:hint="eastAsia"/>
        </w:rPr>
        <w:t>就好了。</w:t>
      </w:r>
    </w:p>
    <w:p w:rsidR="00A73B35" w:rsidRDefault="00A73B35" w:rsidP="0087180B"/>
    <w:p w:rsidR="00FC49AD" w:rsidRDefault="00FC49AD" w:rsidP="0087180B"/>
    <w:p w:rsidR="00FC49AD" w:rsidRDefault="00FC49AD" w:rsidP="0087180B">
      <w:r>
        <w:rPr>
          <w:rFonts w:hint="eastAsia"/>
        </w:rPr>
        <w:t>需要一个插件来获取机器配置，根据配置来动态调整一些</w:t>
      </w:r>
      <w:r>
        <w:rPr>
          <w:rFonts w:hint="eastAsia"/>
        </w:rPr>
        <w:t>runtime</w:t>
      </w:r>
      <w:r>
        <w:rPr>
          <w:rFonts w:hint="eastAsia"/>
        </w:rPr>
        <w:t>参数。比如对象生成器一次生成的数量之类的。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如何提高</w:t>
      </w:r>
      <w:r>
        <w:rPr>
          <w:rFonts w:hint="eastAsia"/>
        </w:rPr>
        <w:t>meshbaker</w:t>
      </w:r>
      <w:r>
        <w:rPr>
          <w:rFonts w:hint="eastAsia"/>
        </w:rPr>
        <w:t>的速度？提高不了的，可以预先在场景中合并几个，单独管理。这样启动就没了合并时间。但有额外的操作，比如也要控制大小，对象资源改变时，要改场景。具体问题实际中再去思考解决。</w:t>
      </w:r>
    </w:p>
    <w:p w:rsidR="00FC49AD" w:rsidRDefault="00FC49AD" w:rsidP="0087180B"/>
    <w:p w:rsidR="00FC49AD" w:rsidRDefault="00FC49AD" w:rsidP="0087180B">
      <w:r>
        <w:rPr>
          <w:rFonts w:hint="eastAsia"/>
        </w:rPr>
        <w:t>角色资源如何释放？除了模型还有被挂在上面的特效，甚至还有头顶血条的</w:t>
      </w:r>
      <w:r>
        <w:rPr>
          <w:rFonts w:hint="eastAsia"/>
        </w:rPr>
        <w:t>UI</w:t>
      </w:r>
      <w:r>
        <w:rPr>
          <w:rFonts w:hint="eastAsia"/>
        </w:rPr>
        <w:t>之类。应该和模型一起释放，先释放特效什么的，最后才释放模型，不然会导致泄露。</w:t>
      </w:r>
    </w:p>
    <w:p w:rsidR="003C7352" w:rsidRDefault="003C7352" w:rsidP="0087180B"/>
    <w:p w:rsidR="003C7352" w:rsidRDefault="003C7352" w:rsidP="0087180B">
      <w:r>
        <w:rPr>
          <w:rFonts w:hint="eastAsia"/>
        </w:rPr>
        <w:t>角色的</w:t>
      </w:r>
      <w:r>
        <w:rPr>
          <w:rFonts w:hint="eastAsia"/>
        </w:rPr>
        <w:t>Commond</w:t>
      </w:r>
      <w:r>
        <w:rPr>
          <w:rFonts w:hint="eastAsia"/>
        </w:rPr>
        <w:t>类应该被抽象，然后搞个带参数的工厂，这样就可以坦克和士兵共用</w:t>
      </w:r>
      <w:r>
        <w:rPr>
          <w:rFonts w:hint="eastAsia"/>
        </w:rPr>
        <w:t>CharController</w:t>
      </w:r>
      <w:r>
        <w:rPr>
          <w:rFonts w:hint="eastAsia"/>
        </w:rPr>
        <w:t>，并能使用不同的</w:t>
      </w:r>
      <w:r>
        <w:rPr>
          <w:rFonts w:hint="eastAsia"/>
        </w:rPr>
        <w:t>Commond</w:t>
      </w:r>
      <w:r>
        <w:rPr>
          <w:rFonts w:hint="eastAsia"/>
        </w:rPr>
        <w:t>类</w:t>
      </w:r>
    </w:p>
    <w:p w:rsidR="00684FB9" w:rsidRDefault="00684FB9" w:rsidP="0087180B"/>
    <w:p w:rsidR="00684FB9" w:rsidRDefault="00684FB9" w:rsidP="0087180B">
      <w:r>
        <w:rPr>
          <w:rFonts w:hint="eastAsia"/>
        </w:rPr>
        <w:t>有什么办法减少协程开销？坦克开炮前的等待是用协程里等待。</w:t>
      </w:r>
    </w:p>
    <w:p w:rsidR="00684FB9" w:rsidRDefault="00684FB9" w:rsidP="0087180B"/>
    <w:p w:rsidR="00684FB9" w:rsidRDefault="00684FB9" w:rsidP="0087180B">
      <w:r>
        <w:rPr>
          <w:rFonts w:hint="eastAsia"/>
        </w:rPr>
        <w:t>为什么有粒子残影？</w:t>
      </w:r>
    </w:p>
    <w:p w:rsidR="0087180B" w:rsidRPr="00FC49AD" w:rsidRDefault="001D6CD3" w:rsidP="0087180B">
      <w:r>
        <w:rPr>
          <w:rFonts w:ascii="宋体" w:cs="宋体" w:hint="eastAsia"/>
          <w:snapToGrid/>
          <w:sz w:val="17"/>
          <w:szCs w:val="17"/>
          <w:lang w:val="zh-CN"/>
        </w:rPr>
        <w:t>修改测试方案，证明了</w:t>
      </w:r>
      <w:r>
        <w:rPr>
          <w:rFonts w:ascii="宋体" w:cs="宋体"/>
          <w:snapToGrid/>
          <w:sz w:val="17"/>
          <w:szCs w:val="17"/>
          <w:lang w:val="zh-CN"/>
        </w:rPr>
        <w:t>CharObj</w:t>
      </w:r>
      <w:r>
        <w:rPr>
          <w:rFonts w:ascii="宋体" w:cs="宋体" w:hint="eastAsia"/>
          <w:snapToGrid/>
          <w:sz w:val="17"/>
          <w:szCs w:val="17"/>
          <w:lang w:val="zh-CN"/>
        </w:rPr>
        <w:t>播放</w:t>
      </w:r>
      <w:r>
        <w:rPr>
          <w:rFonts w:ascii="宋体" w:cs="宋体"/>
          <w:snapToGrid/>
          <w:sz w:val="17"/>
          <w:szCs w:val="17"/>
          <w:lang w:val="zh-CN"/>
        </w:rPr>
        <w:t>2</w:t>
      </w:r>
      <w:r>
        <w:rPr>
          <w:rFonts w:ascii="宋体" w:cs="宋体" w:hint="eastAsia"/>
          <w:snapToGrid/>
          <w:sz w:val="17"/>
          <w:szCs w:val="17"/>
          <w:lang w:val="zh-CN"/>
        </w:rPr>
        <w:t>次特效后，再次取出有特效残影的问题不是特效逻辑的问题。目前只能采用把GmaeObject的active设置成false的方式。</w:t>
      </w:r>
    </w:p>
    <w:sectPr w:rsidR="0087180B" w:rsidRPr="00FC49AD" w:rsidSect="00A70C73">
      <w:footerReference w:type="default" r:id="rId8"/>
      <w:pgSz w:w="12240" w:h="15840"/>
      <w:pgMar w:top="1440" w:right="1440" w:bottom="902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346B3" w:rsidRDefault="003346B3">
      <w:pPr>
        <w:spacing w:line="240" w:lineRule="auto"/>
      </w:pPr>
      <w:r>
        <w:separator/>
      </w:r>
    </w:p>
  </w:endnote>
  <w:endnote w:type="continuationSeparator" w:id="1">
    <w:p w:rsidR="003346B3" w:rsidRDefault="003346B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5735" w:rsidRDefault="003F5F31" w:rsidP="00705735">
    <w:pPr>
      <w:pStyle w:val="ae"/>
    </w:pPr>
    <w:r w:rsidRPr="003F5F3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6" o:spid="_x0000_s2060" type="#_x0000_t202" style="position:absolute;left:0;text-align:left;margin-left:0;margin-top:6.25pt;width:90pt;height:17.85pt;z-index:251676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" filled="f" stroked="f">
          <v:textbox inset="0,1.3mm,0,0">
            <w:txbxContent>
              <w:p w:rsidR="00705735" w:rsidRDefault="00705735" w:rsidP="00705735">
                <w:pPr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>商业机密</w:t>
                </w:r>
              </w:p>
            </w:txbxContent>
          </v:textbox>
        </v:shape>
      </w:pict>
    </w:r>
    <w:r w:rsidRPr="003F5F31">
      <w:rPr>
        <w:noProof/>
      </w:rPr>
      <w:pict>
        <v:shape id="_x0000_s2059" style="position:absolute;left:0;text-align:left;margin-left:-18pt;margin-top:-2.9pt;width:7in;height:9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IZYjX3eAAAACQ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3F5F31">
      <w:rPr>
        <w:noProof/>
      </w:rPr>
      <w:pict>
        <v:shape id="文本框 4" o:spid="_x0000_s2058" type="#_x0000_t202" style="position:absolute;left:0;text-align:left;margin-left:378pt;margin-top:6.25pt;width:90pt;height:18pt;z-index:251674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" filled="f" stroked="f">
          <v:textbox inset="0,0,0,0">
            <w:txbxContent>
              <w:p w:rsidR="00705735" w:rsidRDefault="00705735" w:rsidP="00705735">
                <w:pPr>
                  <w:wordWrap w:val="0"/>
                  <w:jc w:val="right"/>
                </w:pPr>
                <w:r>
                  <w:rPr>
                    <w:rStyle w:val="a4"/>
                    <w:rFonts w:hint="eastAsia"/>
                    <w:i/>
                  </w:rPr>
                  <w:t>Page</w:t>
                </w:r>
                <w:r w:rsidR="003F5F31">
                  <w:rPr>
                    <w:b/>
                    <w:sz w:val="24"/>
                  </w:rPr>
                  <w:fldChar w:fldCharType="begin"/>
                </w:r>
                <w:r>
                  <w:rPr>
                    <w:rStyle w:val="a4"/>
                    <w:b/>
                    <w:sz w:val="24"/>
                  </w:rPr>
                  <w:instrText xml:space="preserve"> PAGE </w:instrText>
                </w:r>
                <w:r w:rsidR="003F5F31">
                  <w:rPr>
                    <w:b/>
                    <w:sz w:val="24"/>
                  </w:rPr>
                  <w:fldChar w:fldCharType="separate"/>
                </w:r>
                <w:r w:rsidR="00340A2A">
                  <w:rPr>
                    <w:rStyle w:val="a4"/>
                    <w:b/>
                    <w:noProof/>
                    <w:sz w:val="24"/>
                  </w:rPr>
                  <w:t>2</w:t>
                </w:r>
                <w:r w:rsidR="003F5F31">
                  <w:rPr>
                    <w:b/>
                    <w:sz w:val="24"/>
                  </w:rPr>
                  <w:fldChar w:fldCharType="end"/>
                </w:r>
              </w:p>
            </w:txbxContent>
          </v:textbox>
        </v:shape>
      </w:pict>
    </w:r>
    <w:r w:rsidRPr="003F5F31">
      <w:rPr>
        <w:noProof/>
      </w:rPr>
      <w:pict>
        <v:shape id="文本框 7" o:spid="_x0000_s2057" type="#_x0000_t202" style="position:absolute;left:0;text-align:left;margin-left:117pt;margin-top:6.25pt;width:243pt;height:1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" filled="f" stroked="f">
          <v:textbox inset="0,1.3mm,0,0">
            <w:txbxContent>
              <w:p w:rsidR="00705735" w:rsidRDefault="006F30C1" w:rsidP="00705735">
                <w:pPr>
                  <w:jc w:val="center"/>
                  <w:rPr>
                    <w:sz w:val="18"/>
                  </w:rPr>
                </w:pPr>
                <w:r>
                  <w:rPr>
                    <w:rFonts w:hAnsi="宋体" w:hint="eastAsia"/>
                    <w:sz w:val="18"/>
                  </w:rPr>
                  <w:t>范征勇的文档</w:t>
                </w:r>
              </w:p>
              <w:p w:rsidR="00705735" w:rsidRDefault="00705735" w:rsidP="00705735"/>
            </w:txbxContent>
          </v:textbox>
        </v:shape>
      </w:pict>
    </w:r>
  </w:p>
  <w:p w:rsidR="001D1FD0" w:rsidRDefault="003F5F31">
    <w:pPr>
      <w:pStyle w:val="ae"/>
    </w:pPr>
    <w:r w:rsidRPr="003F5F31">
      <w:rPr>
        <w:noProof/>
      </w:rPr>
      <w:pict>
        <v:shape id="_x0000_s2055" style="position:absolute;left:0;text-align:left;margin-left:54pt;margin-top:738pt;width:7in;height:9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3F5F31">
      <w:rPr>
        <w:noProof/>
      </w:rPr>
      <w:pict>
        <v:shape id="_x0000_s2054" style="position:absolute;left:0;text-align:left;margin-left:54pt;margin-top:738pt;width:7in;height: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3F5F31">
      <w:rPr>
        <w:noProof/>
      </w:rPr>
      <w:pict>
        <v:shape id="_x0000_s2053" style="position:absolute;left:0;text-align:left;margin-left:54pt;margin-top:738pt;width:7in;height:9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  <w:r w:rsidRPr="003F5F31">
      <w:rPr>
        <w:noProof/>
      </w:rPr>
      <w:pict>
        <v:shape id="_x0000_s2052" style="position:absolute;left:0;text-align:left;margin-left:54pt;margin-top:738pt;width:7in;height:9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9360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" path="m,c1560,,7410,,9360,e" filled="f" strokecolor="#3cc" strokeweight="2.25pt">
          <v:path arrowok="t" o:connecttype="custom" o:connectlocs="0,0;6400800,0" o:connectangles="0,0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346B3" w:rsidRDefault="003346B3">
      <w:pPr>
        <w:spacing w:line="240" w:lineRule="auto"/>
      </w:pPr>
      <w:r>
        <w:separator/>
      </w:r>
    </w:p>
  </w:footnote>
  <w:footnote w:type="continuationSeparator" w:id="1">
    <w:p w:rsidR="003346B3" w:rsidRDefault="003346B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4DFADCA8"/>
    <w:lvl w:ilvl="0">
      <w:start w:val="1"/>
      <w:numFmt w:val="decimal"/>
      <w:pStyle w:val="1"/>
      <w:lvlText w:val="%1"/>
      <w:lvlJc w:val="left"/>
      <w:pPr>
        <w:tabs>
          <w:tab w:val="num" w:pos="0"/>
        </w:tabs>
        <w:ind w:left="0" w:firstLine="0"/>
      </w:pPr>
      <w:rPr>
        <w:rFonts w:ascii="Arial" w:eastAsia="黑体" w:hAnsi="Arial" w:hint="default"/>
        <w:b/>
        <w:i w:val="0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426"/>
        </w:tabs>
        <w:ind w:left="426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00000004"/>
    <w:multiLevelType w:val="singleLevel"/>
    <w:tmpl w:val="00000004"/>
    <w:lvl w:ilvl="0">
      <w:start w:val="1"/>
      <w:numFmt w:val="decimal"/>
      <w:lvlText w:val="%1)"/>
      <w:lvlJc w:val="left"/>
      <w:pPr>
        <w:tabs>
          <w:tab w:val="num" w:pos="845"/>
        </w:tabs>
        <w:ind w:left="425" w:hanging="425"/>
      </w:pPr>
      <w:rPr>
        <w:rFonts w:hint="default"/>
      </w:rPr>
    </w:lvl>
  </w:abstractNum>
  <w:abstractNum w:abstractNumId="2">
    <w:nsid w:val="00000009"/>
    <w:multiLevelType w:val="multilevel"/>
    <w:tmpl w:val="00000009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0000000C"/>
    <w:multiLevelType w:val="singleLevel"/>
    <w:tmpl w:val="0000000C"/>
    <w:lvl w:ilvl="0">
      <w:start w:val="1"/>
      <w:numFmt w:val="chineseCounting"/>
      <w:suff w:val="nothing"/>
      <w:lvlText w:val="%1、"/>
      <w:lvlJc w:val="left"/>
    </w:lvl>
  </w:abstractNum>
  <w:abstractNum w:abstractNumId="4">
    <w:nsid w:val="0000000D"/>
    <w:multiLevelType w:val="singleLevel"/>
    <w:tmpl w:val="0000000D"/>
    <w:lvl w:ilvl="0">
      <w:start w:val="1"/>
      <w:numFmt w:val="decimal"/>
      <w:suff w:val="nothing"/>
      <w:lvlText w:val="%1、"/>
      <w:lvlJc w:val="left"/>
    </w:lvl>
  </w:abstractNum>
  <w:abstractNum w:abstractNumId="5">
    <w:nsid w:val="0C611B48"/>
    <w:multiLevelType w:val="hybridMultilevel"/>
    <w:tmpl w:val="8C2C0558"/>
    <w:lvl w:ilvl="0" w:tplc="57884FE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136C4AC8"/>
    <w:multiLevelType w:val="hybridMultilevel"/>
    <w:tmpl w:val="082CD500"/>
    <w:lvl w:ilvl="0" w:tplc="C5526C1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8300E23"/>
    <w:multiLevelType w:val="hybridMultilevel"/>
    <w:tmpl w:val="138E936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FD721B9"/>
    <w:multiLevelType w:val="hybridMultilevel"/>
    <w:tmpl w:val="E7A67ED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>
    <w:nsid w:val="2B633F56"/>
    <w:multiLevelType w:val="hybridMultilevel"/>
    <w:tmpl w:val="FA1CC2F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BC27399"/>
    <w:multiLevelType w:val="hybridMultilevel"/>
    <w:tmpl w:val="F7EA726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>
    <w:nsid w:val="2EA47893"/>
    <w:multiLevelType w:val="hybridMultilevel"/>
    <w:tmpl w:val="81B6B9E4"/>
    <w:lvl w:ilvl="0" w:tplc="F140D5E6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08C38E0"/>
    <w:multiLevelType w:val="hybridMultilevel"/>
    <w:tmpl w:val="5B8EB82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>
    <w:nsid w:val="30FA1A88"/>
    <w:multiLevelType w:val="hybridMultilevel"/>
    <w:tmpl w:val="2B46956E"/>
    <w:lvl w:ilvl="0" w:tplc="D89EBF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2A638F"/>
    <w:multiLevelType w:val="hybridMultilevel"/>
    <w:tmpl w:val="B124595A"/>
    <w:lvl w:ilvl="0" w:tplc="884C72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39D43A32"/>
    <w:multiLevelType w:val="hybridMultilevel"/>
    <w:tmpl w:val="B98E030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479434A9"/>
    <w:multiLevelType w:val="hybridMultilevel"/>
    <w:tmpl w:val="E9CA7D12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54E47F8B"/>
    <w:multiLevelType w:val="hybridMultilevel"/>
    <w:tmpl w:val="B03677F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5694342F"/>
    <w:multiLevelType w:val="hybridMultilevel"/>
    <w:tmpl w:val="6C125ED6"/>
    <w:lvl w:ilvl="0" w:tplc="7966B7D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66006966"/>
    <w:multiLevelType w:val="hybridMultilevel"/>
    <w:tmpl w:val="70A4C4A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6F542F29"/>
    <w:multiLevelType w:val="hybridMultilevel"/>
    <w:tmpl w:val="E6784E26"/>
    <w:lvl w:ilvl="0" w:tplc="F9F2496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703150A4"/>
    <w:multiLevelType w:val="hybridMultilevel"/>
    <w:tmpl w:val="D6FE7F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2">
    <w:nsid w:val="746A5F5B"/>
    <w:multiLevelType w:val="singleLevel"/>
    <w:tmpl w:val="00000000"/>
    <w:lvl w:ilvl="0">
      <w:start w:val="4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22"/>
  </w:num>
  <w:num w:numId="5">
    <w:abstractNumId w:val="1"/>
  </w:num>
  <w:num w:numId="6">
    <w:abstractNumId w:val="4"/>
  </w:num>
  <w:num w:numId="7">
    <w:abstractNumId w:val="18"/>
  </w:num>
  <w:num w:numId="8">
    <w:abstractNumId w:val="6"/>
  </w:num>
  <w:num w:numId="9">
    <w:abstractNumId w:val="14"/>
  </w:num>
  <w:num w:numId="10">
    <w:abstractNumId w:val="13"/>
  </w:num>
  <w:num w:numId="11">
    <w:abstractNumId w:val="12"/>
  </w:num>
  <w:num w:numId="12">
    <w:abstractNumId w:val="20"/>
  </w:num>
  <w:num w:numId="13">
    <w:abstractNumId w:val="0"/>
  </w:num>
  <w:num w:numId="14">
    <w:abstractNumId w:val="11"/>
  </w:num>
  <w:num w:numId="15">
    <w:abstractNumId w:val="5"/>
  </w:num>
  <w:num w:numId="16">
    <w:abstractNumId w:val="7"/>
  </w:num>
  <w:num w:numId="17">
    <w:abstractNumId w:val="19"/>
  </w:num>
  <w:num w:numId="18">
    <w:abstractNumId w:val="15"/>
  </w:num>
  <w:num w:numId="19">
    <w:abstractNumId w:val="8"/>
  </w:num>
  <w:num w:numId="20">
    <w:abstractNumId w:val="9"/>
  </w:num>
  <w:num w:numId="21">
    <w:abstractNumId w:val="10"/>
  </w:num>
  <w:num w:numId="22">
    <w:abstractNumId w:val="17"/>
  </w:num>
  <w:num w:numId="23">
    <w:abstractNumId w:val="16"/>
  </w:num>
  <w:num w:numId="24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stylePaneFormatFilter w:val="3F01"/>
  <w:defaultTabStop w:val="720"/>
  <w:displayHorizontalDrawingGridEvery w:val="0"/>
  <w:displayVerticalDrawingGridEvery w:val="0"/>
  <w:characterSpacingControl w:val="doNotCompress"/>
  <w:doNotValidateAgainstSchema/>
  <w:doNotDemarcateInvalidXml/>
  <w:hdrShapeDefaults>
    <o:shapedefaults v:ext="edit" spidmax="3277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doNotLeaveBackslashAlone/>
    <w:useFELayout/>
  </w:compat>
  <w:rsids>
    <w:rsidRoot w:val="00172A27"/>
    <w:rsid w:val="000022DE"/>
    <w:rsid w:val="0000438C"/>
    <w:rsid w:val="000145F4"/>
    <w:rsid w:val="00014DB7"/>
    <w:rsid w:val="00015C01"/>
    <w:rsid w:val="00020CD2"/>
    <w:rsid w:val="00023416"/>
    <w:rsid w:val="00025FEB"/>
    <w:rsid w:val="00030765"/>
    <w:rsid w:val="00034BDF"/>
    <w:rsid w:val="000407E8"/>
    <w:rsid w:val="000409A5"/>
    <w:rsid w:val="00043372"/>
    <w:rsid w:val="00046B51"/>
    <w:rsid w:val="00052F85"/>
    <w:rsid w:val="00053C8A"/>
    <w:rsid w:val="00055969"/>
    <w:rsid w:val="00060B6F"/>
    <w:rsid w:val="00063F20"/>
    <w:rsid w:val="00064E6D"/>
    <w:rsid w:val="000673F3"/>
    <w:rsid w:val="00070E23"/>
    <w:rsid w:val="00071335"/>
    <w:rsid w:val="00071812"/>
    <w:rsid w:val="0007256E"/>
    <w:rsid w:val="0007311F"/>
    <w:rsid w:val="00080E8C"/>
    <w:rsid w:val="000826F1"/>
    <w:rsid w:val="00082D4E"/>
    <w:rsid w:val="0008588E"/>
    <w:rsid w:val="000910CE"/>
    <w:rsid w:val="000949FB"/>
    <w:rsid w:val="00095F72"/>
    <w:rsid w:val="00097192"/>
    <w:rsid w:val="000A0EBC"/>
    <w:rsid w:val="000A3B8B"/>
    <w:rsid w:val="000A756B"/>
    <w:rsid w:val="000A76AA"/>
    <w:rsid w:val="000B5C5A"/>
    <w:rsid w:val="000C131F"/>
    <w:rsid w:val="000C1487"/>
    <w:rsid w:val="000C32CD"/>
    <w:rsid w:val="000C6714"/>
    <w:rsid w:val="000D2C06"/>
    <w:rsid w:val="000E0009"/>
    <w:rsid w:val="000E038D"/>
    <w:rsid w:val="000E2ED5"/>
    <w:rsid w:val="000E36B8"/>
    <w:rsid w:val="000E5994"/>
    <w:rsid w:val="000E64F4"/>
    <w:rsid w:val="000E663A"/>
    <w:rsid w:val="000E7E9B"/>
    <w:rsid w:val="000F45F2"/>
    <w:rsid w:val="000F6B2E"/>
    <w:rsid w:val="001002D8"/>
    <w:rsid w:val="001025B8"/>
    <w:rsid w:val="00102664"/>
    <w:rsid w:val="00103DB9"/>
    <w:rsid w:val="00112500"/>
    <w:rsid w:val="001138B1"/>
    <w:rsid w:val="00121111"/>
    <w:rsid w:val="00123A5E"/>
    <w:rsid w:val="00125B47"/>
    <w:rsid w:val="0012754C"/>
    <w:rsid w:val="001311D7"/>
    <w:rsid w:val="00133C54"/>
    <w:rsid w:val="001344F8"/>
    <w:rsid w:val="001373A3"/>
    <w:rsid w:val="001412F1"/>
    <w:rsid w:val="00144D90"/>
    <w:rsid w:val="00150D83"/>
    <w:rsid w:val="0015482B"/>
    <w:rsid w:val="00156FCC"/>
    <w:rsid w:val="00160509"/>
    <w:rsid w:val="001617B1"/>
    <w:rsid w:val="00162133"/>
    <w:rsid w:val="001633E2"/>
    <w:rsid w:val="0016355B"/>
    <w:rsid w:val="00172A27"/>
    <w:rsid w:val="00172D93"/>
    <w:rsid w:val="001745FC"/>
    <w:rsid w:val="001801AC"/>
    <w:rsid w:val="00180784"/>
    <w:rsid w:val="001808BC"/>
    <w:rsid w:val="00180E43"/>
    <w:rsid w:val="0018536B"/>
    <w:rsid w:val="001900B6"/>
    <w:rsid w:val="00193033"/>
    <w:rsid w:val="001936D0"/>
    <w:rsid w:val="00195B72"/>
    <w:rsid w:val="00197569"/>
    <w:rsid w:val="001A0FC1"/>
    <w:rsid w:val="001A7D14"/>
    <w:rsid w:val="001B05FF"/>
    <w:rsid w:val="001B5A5D"/>
    <w:rsid w:val="001B5DE0"/>
    <w:rsid w:val="001C00DC"/>
    <w:rsid w:val="001C1007"/>
    <w:rsid w:val="001C2857"/>
    <w:rsid w:val="001C36BF"/>
    <w:rsid w:val="001C66F7"/>
    <w:rsid w:val="001D1AF2"/>
    <w:rsid w:val="001D1FD0"/>
    <w:rsid w:val="001D2173"/>
    <w:rsid w:val="001D321C"/>
    <w:rsid w:val="001D3E6C"/>
    <w:rsid w:val="001D3E97"/>
    <w:rsid w:val="001D688F"/>
    <w:rsid w:val="001D6CD3"/>
    <w:rsid w:val="001D6F7D"/>
    <w:rsid w:val="001E036B"/>
    <w:rsid w:val="001E471D"/>
    <w:rsid w:val="001E72C0"/>
    <w:rsid w:val="001E7FC0"/>
    <w:rsid w:val="001F4525"/>
    <w:rsid w:val="00200199"/>
    <w:rsid w:val="002036AB"/>
    <w:rsid w:val="00204DA1"/>
    <w:rsid w:val="002221EC"/>
    <w:rsid w:val="00227D9D"/>
    <w:rsid w:val="0023013F"/>
    <w:rsid w:val="00230D4A"/>
    <w:rsid w:val="00230F98"/>
    <w:rsid w:val="002336F8"/>
    <w:rsid w:val="002347E1"/>
    <w:rsid w:val="00235EAF"/>
    <w:rsid w:val="00243A1E"/>
    <w:rsid w:val="00244C23"/>
    <w:rsid w:val="00246263"/>
    <w:rsid w:val="00250DE4"/>
    <w:rsid w:val="00253E73"/>
    <w:rsid w:val="00255464"/>
    <w:rsid w:val="00255982"/>
    <w:rsid w:val="00257A6A"/>
    <w:rsid w:val="00261EAA"/>
    <w:rsid w:val="00261F88"/>
    <w:rsid w:val="00262AAB"/>
    <w:rsid w:val="0026481B"/>
    <w:rsid w:val="00271C74"/>
    <w:rsid w:val="00271FC7"/>
    <w:rsid w:val="00272684"/>
    <w:rsid w:val="002741A6"/>
    <w:rsid w:val="00274821"/>
    <w:rsid w:val="00280999"/>
    <w:rsid w:val="0028498D"/>
    <w:rsid w:val="00287091"/>
    <w:rsid w:val="00287238"/>
    <w:rsid w:val="00291D40"/>
    <w:rsid w:val="00296499"/>
    <w:rsid w:val="0029715F"/>
    <w:rsid w:val="002A03CB"/>
    <w:rsid w:val="002A378C"/>
    <w:rsid w:val="002A3C92"/>
    <w:rsid w:val="002A47C1"/>
    <w:rsid w:val="002B0CD7"/>
    <w:rsid w:val="002B2815"/>
    <w:rsid w:val="002C1FFF"/>
    <w:rsid w:val="002C2FEC"/>
    <w:rsid w:val="002C541A"/>
    <w:rsid w:val="002D426F"/>
    <w:rsid w:val="002D4378"/>
    <w:rsid w:val="002D4BF0"/>
    <w:rsid w:val="002D636A"/>
    <w:rsid w:val="002D70D9"/>
    <w:rsid w:val="002D7118"/>
    <w:rsid w:val="002D76DF"/>
    <w:rsid w:val="002E11E7"/>
    <w:rsid w:val="002E72EC"/>
    <w:rsid w:val="002E7E88"/>
    <w:rsid w:val="002F1FA5"/>
    <w:rsid w:val="002F4660"/>
    <w:rsid w:val="002F4E94"/>
    <w:rsid w:val="00304201"/>
    <w:rsid w:val="00307E28"/>
    <w:rsid w:val="00310DA2"/>
    <w:rsid w:val="0031493E"/>
    <w:rsid w:val="0031606D"/>
    <w:rsid w:val="0032579F"/>
    <w:rsid w:val="003257C7"/>
    <w:rsid w:val="00330033"/>
    <w:rsid w:val="00332D2A"/>
    <w:rsid w:val="003346B3"/>
    <w:rsid w:val="003358C8"/>
    <w:rsid w:val="00337B2D"/>
    <w:rsid w:val="0034046B"/>
    <w:rsid w:val="00340A2A"/>
    <w:rsid w:val="003429E6"/>
    <w:rsid w:val="003453E8"/>
    <w:rsid w:val="00346A0A"/>
    <w:rsid w:val="00351DEF"/>
    <w:rsid w:val="0035249A"/>
    <w:rsid w:val="00353392"/>
    <w:rsid w:val="00353F1C"/>
    <w:rsid w:val="0036101A"/>
    <w:rsid w:val="00363532"/>
    <w:rsid w:val="00363F34"/>
    <w:rsid w:val="0036783D"/>
    <w:rsid w:val="00370D31"/>
    <w:rsid w:val="0037684C"/>
    <w:rsid w:val="0037696C"/>
    <w:rsid w:val="0038100C"/>
    <w:rsid w:val="00381AC4"/>
    <w:rsid w:val="003829EB"/>
    <w:rsid w:val="00384B60"/>
    <w:rsid w:val="00392A54"/>
    <w:rsid w:val="003961B8"/>
    <w:rsid w:val="003A083B"/>
    <w:rsid w:val="003A129F"/>
    <w:rsid w:val="003A45EE"/>
    <w:rsid w:val="003A4BA5"/>
    <w:rsid w:val="003A7807"/>
    <w:rsid w:val="003B2105"/>
    <w:rsid w:val="003B2F0B"/>
    <w:rsid w:val="003B3AAA"/>
    <w:rsid w:val="003B3D36"/>
    <w:rsid w:val="003B4284"/>
    <w:rsid w:val="003C03E2"/>
    <w:rsid w:val="003C2276"/>
    <w:rsid w:val="003C3EAA"/>
    <w:rsid w:val="003C7352"/>
    <w:rsid w:val="003D3938"/>
    <w:rsid w:val="003D634F"/>
    <w:rsid w:val="003D6CE4"/>
    <w:rsid w:val="003D7D94"/>
    <w:rsid w:val="003E1049"/>
    <w:rsid w:val="003E4427"/>
    <w:rsid w:val="003E7724"/>
    <w:rsid w:val="003E7734"/>
    <w:rsid w:val="003F14B4"/>
    <w:rsid w:val="003F3D7C"/>
    <w:rsid w:val="003F5F1E"/>
    <w:rsid w:val="003F5F31"/>
    <w:rsid w:val="003F7AFF"/>
    <w:rsid w:val="003F7D0C"/>
    <w:rsid w:val="00405752"/>
    <w:rsid w:val="00405A33"/>
    <w:rsid w:val="00413465"/>
    <w:rsid w:val="0041442E"/>
    <w:rsid w:val="0041454F"/>
    <w:rsid w:val="00415F23"/>
    <w:rsid w:val="004175B4"/>
    <w:rsid w:val="00417DA6"/>
    <w:rsid w:val="00417F58"/>
    <w:rsid w:val="00423B0D"/>
    <w:rsid w:val="00427DF3"/>
    <w:rsid w:val="00440BA0"/>
    <w:rsid w:val="00442B24"/>
    <w:rsid w:val="004466A2"/>
    <w:rsid w:val="00446F6F"/>
    <w:rsid w:val="00450843"/>
    <w:rsid w:val="004543EE"/>
    <w:rsid w:val="00460848"/>
    <w:rsid w:val="00462726"/>
    <w:rsid w:val="004658C3"/>
    <w:rsid w:val="00470EEA"/>
    <w:rsid w:val="004772CA"/>
    <w:rsid w:val="004774BA"/>
    <w:rsid w:val="00477EA9"/>
    <w:rsid w:val="00480771"/>
    <w:rsid w:val="00480F3B"/>
    <w:rsid w:val="004826DB"/>
    <w:rsid w:val="004905CC"/>
    <w:rsid w:val="00494957"/>
    <w:rsid w:val="00495B9A"/>
    <w:rsid w:val="004B008E"/>
    <w:rsid w:val="004B22E1"/>
    <w:rsid w:val="004B36F7"/>
    <w:rsid w:val="004B6300"/>
    <w:rsid w:val="004B7861"/>
    <w:rsid w:val="004C0067"/>
    <w:rsid w:val="004C081C"/>
    <w:rsid w:val="004C4566"/>
    <w:rsid w:val="004D4155"/>
    <w:rsid w:val="004D5D77"/>
    <w:rsid w:val="004E3EFB"/>
    <w:rsid w:val="004F565D"/>
    <w:rsid w:val="0050043F"/>
    <w:rsid w:val="00503690"/>
    <w:rsid w:val="00505468"/>
    <w:rsid w:val="00510621"/>
    <w:rsid w:val="005120A6"/>
    <w:rsid w:val="00514313"/>
    <w:rsid w:val="0051490D"/>
    <w:rsid w:val="00515284"/>
    <w:rsid w:val="00517643"/>
    <w:rsid w:val="0051783D"/>
    <w:rsid w:val="005261B6"/>
    <w:rsid w:val="00534A85"/>
    <w:rsid w:val="00535CCB"/>
    <w:rsid w:val="00540474"/>
    <w:rsid w:val="0054164B"/>
    <w:rsid w:val="00545272"/>
    <w:rsid w:val="00545E9C"/>
    <w:rsid w:val="00550A6D"/>
    <w:rsid w:val="00550C51"/>
    <w:rsid w:val="00554673"/>
    <w:rsid w:val="005546BE"/>
    <w:rsid w:val="00556E36"/>
    <w:rsid w:val="00560BBD"/>
    <w:rsid w:val="00560C8B"/>
    <w:rsid w:val="00564F5A"/>
    <w:rsid w:val="00576A46"/>
    <w:rsid w:val="005908B0"/>
    <w:rsid w:val="005912F8"/>
    <w:rsid w:val="00593301"/>
    <w:rsid w:val="00594391"/>
    <w:rsid w:val="0059440F"/>
    <w:rsid w:val="00595A90"/>
    <w:rsid w:val="00597E9C"/>
    <w:rsid w:val="005A00C2"/>
    <w:rsid w:val="005A4DC0"/>
    <w:rsid w:val="005A6CB2"/>
    <w:rsid w:val="005B0A2B"/>
    <w:rsid w:val="005B388F"/>
    <w:rsid w:val="005B3A4E"/>
    <w:rsid w:val="005C0D4D"/>
    <w:rsid w:val="005C16E7"/>
    <w:rsid w:val="005C31B0"/>
    <w:rsid w:val="005D0086"/>
    <w:rsid w:val="005D185B"/>
    <w:rsid w:val="005D2183"/>
    <w:rsid w:val="005D3661"/>
    <w:rsid w:val="005E1EF8"/>
    <w:rsid w:val="005E4460"/>
    <w:rsid w:val="005E52DC"/>
    <w:rsid w:val="005E7185"/>
    <w:rsid w:val="005F234D"/>
    <w:rsid w:val="005F35E8"/>
    <w:rsid w:val="005F4351"/>
    <w:rsid w:val="005F4A8F"/>
    <w:rsid w:val="005F5FF1"/>
    <w:rsid w:val="005F72DE"/>
    <w:rsid w:val="00602410"/>
    <w:rsid w:val="006122A3"/>
    <w:rsid w:val="00612C53"/>
    <w:rsid w:val="00614AB2"/>
    <w:rsid w:val="0062047B"/>
    <w:rsid w:val="00620521"/>
    <w:rsid w:val="0062475A"/>
    <w:rsid w:val="006271E8"/>
    <w:rsid w:val="006273F9"/>
    <w:rsid w:val="00627550"/>
    <w:rsid w:val="006276C8"/>
    <w:rsid w:val="00634CC8"/>
    <w:rsid w:val="0063541E"/>
    <w:rsid w:val="0063621A"/>
    <w:rsid w:val="00641FDF"/>
    <w:rsid w:val="00642AB8"/>
    <w:rsid w:val="00644143"/>
    <w:rsid w:val="00646C72"/>
    <w:rsid w:val="00647DBA"/>
    <w:rsid w:val="00654A56"/>
    <w:rsid w:val="00657002"/>
    <w:rsid w:val="00657BE5"/>
    <w:rsid w:val="006601BD"/>
    <w:rsid w:val="00667678"/>
    <w:rsid w:val="00673F89"/>
    <w:rsid w:val="00681BFA"/>
    <w:rsid w:val="00681DDB"/>
    <w:rsid w:val="00684FB9"/>
    <w:rsid w:val="006A410B"/>
    <w:rsid w:val="006A7778"/>
    <w:rsid w:val="006B038D"/>
    <w:rsid w:val="006B2782"/>
    <w:rsid w:val="006B7BE1"/>
    <w:rsid w:val="006C1A2A"/>
    <w:rsid w:val="006C1D2E"/>
    <w:rsid w:val="006C2F8E"/>
    <w:rsid w:val="006C3F15"/>
    <w:rsid w:val="006D1241"/>
    <w:rsid w:val="006D20F4"/>
    <w:rsid w:val="006D2E59"/>
    <w:rsid w:val="006D4963"/>
    <w:rsid w:val="006D6021"/>
    <w:rsid w:val="006F10E0"/>
    <w:rsid w:val="006F1F1E"/>
    <w:rsid w:val="006F30C1"/>
    <w:rsid w:val="006F32E6"/>
    <w:rsid w:val="006F3E4C"/>
    <w:rsid w:val="00701BF7"/>
    <w:rsid w:val="00705735"/>
    <w:rsid w:val="00705DB9"/>
    <w:rsid w:val="0071136C"/>
    <w:rsid w:val="0071178B"/>
    <w:rsid w:val="00712F9D"/>
    <w:rsid w:val="00714757"/>
    <w:rsid w:val="00716A5B"/>
    <w:rsid w:val="00716FCA"/>
    <w:rsid w:val="00717C1B"/>
    <w:rsid w:val="00720837"/>
    <w:rsid w:val="00722D03"/>
    <w:rsid w:val="00723352"/>
    <w:rsid w:val="0072379A"/>
    <w:rsid w:val="00723F77"/>
    <w:rsid w:val="00733D1B"/>
    <w:rsid w:val="00735863"/>
    <w:rsid w:val="00736742"/>
    <w:rsid w:val="007411AC"/>
    <w:rsid w:val="00742B0A"/>
    <w:rsid w:val="00743EF7"/>
    <w:rsid w:val="00745128"/>
    <w:rsid w:val="007454FD"/>
    <w:rsid w:val="00746E70"/>
    <w:rsid w:val="007529C9"/>
    <w:rsid w:val="007542CB"/>
    <w:rsid w:val="007648C8"/>
    <w:rsid w:val="00766707"/>
    <w:rsid w:val="00767A2F"/>
    <w:rsid w:val="00770A9D"/>
    <w:rsid w:val="00780D07"/>
    <w:rsid w:val="007810A3"/>
    <w:rsid w:val="00782ACB"/>
    <w:rsid w:val="00784130"/>
    <w:rsid w:val="00787FAB"/>
    <w:rsid w:val="007913CB"/>
    <w:rsid w:val="007925AC"/>
    <w:rsid w:val="0079280C"/>
    <w:rsid w:val="0079592E"/>
    <w:rsid w:val="007A0981"/>
    <w:rsid w:val="007A2645"/>
    <w:rsid w:val="007A4568"/>
    <w:rsid w:val="007A774E"/>
    <w:rsid w:val="007A7C6B"/>
    <w:rsid w:val="007B521A"/>
    <w:rsid w:val="007B5F51"/>
    <w:rsid w:val="007B6582"/>
    <w:rsid w:val="007C28DC"/>
    <w:rsid w:val="007C5B7A"/>
    <w:rsid w:val="007C6492"/>
    <w:rsid w:val="007C6C48"/>
    <w:rsid w:val="007C752D"/>
    <w:rsid w:val="007C7628"/>
    <w:rsid w:val="007D0158"/>
    <w:rsid w:val="007D37F3"/>
    <w:rsid w:val="007D67FF"/>
    <w:rsid w:val="007E09F1"/>
    <w:rsid w:val="007E3B25"/>
    <w:rsid w:val="007E7276"/>
    <w:rsid w:val="007E7EE6"/>
    <w:rsid w:val="007F0E10"/>
    <w:rsid w:val="007F2E10"/>
    <w:rsid w:val="007F48EE"/>
    <w:rsid w:val="007F676F"/>
    <w:rsid w:val="007F71C7"/>
    <w:rsid w:val="008078B6"/>
    <w:rsid w:val="008149A2"/>
    <w:rsid w:val="008152C3"/>
    <w:rsid w:val="00824D77"/>
    <w:rsid w:val="00824D9B"/>
    <w:rsid w:val="00827CBC"/>
    <w:rsid w:val="008306A4"/>
    <w:rsid w:val="008337BA"/>
    <w:rsid w:val="00834DED"/>
    <w:rsid w:val="008429DC"/>
    <w:rsid w:val="00844E4D"/>
    <w:rsid w:val="00845B44"/>
    <w:rsid w:val="00846864"/>
    <w:rsid w:val="00846A08"/>
    <w:rsid w:val="0085009B"/>
    <w:rsid w:val="008501AC"/>
    <w:rsid w:val="00851AEA"/>
    <w:rsid w:val="008524D4"/>
    <w:rsid w:val="00852A8B"/>
    <w:rsid w:val="008542C8"/>
    <w:rsid w:val="00860C75"/>
    <w:rsid w:val="00861D06"/>
    <w:rsid w:val="0086577F"/>
    <w:rsid w:val="0087180B"/>
    <w:rsid w:val="00871E4F"/>
    <w:rsid w:val="00876300"/>
    <w:rsid w:val="0087780E"/>
    <w:rsid w:val="00877ECB"/>
    <w:rsid w:val="00882C98"/>
    <w:rsid w:val="0088354A"/>
    <w:rsid w:val="008919A4"/>
    <w:rsid w:val="00893267"/>
    <w:rsid w:val="00894F47"/>
    <w:rsid w:val="00897EDA"/>
    <w:rsid w:val="008A140E"/>
    <w:rsid w:val="008A1524"/>
    <w:rsid w:val="008A2B58"/>
    <w:rsid w:val="008A2D4D"/>
    <w:rsid w:val="008A2E5B"/>
    <w:rsid w:val="008A5DE4"/>
    <w:rsid w:val="008A75B6"/>
    <w:rsid w:val="008B02FF"/>
    <w:rsid w:val="008B0B27"/>
    <w:rsid w:val="008B4D2C"/>
    <w:rsid w:val="008B629E"/>
    <w:rsid w:val="008B7C9A"/>
    <w:rsid w:val="008C04EC"/>
    <w:rsid w:val="008C52B3"/>
    <w:rsid w:val="008D0B67"/>
    <w:rsid w:val="008D2749"/>
    <w:rsid w:val="008D2D2F"/>
    <w:rsid w:val="008D4CE9"/>
    <w:rsid w:val="008E1C25"/>
    <w:rsid w:val="008F420F"/>
    <w:rsid w:val="008F55AA"/>
    <w:rsid w:val="008F6C85"/>
    <w:rsid w:val="00901AFB"/>
    <w:rsid w:val="00902507"/>
    <w:rsid w:val="0091774B"/>
    <w:rsid w:val="00917A39"/>
    <w:rsid w:val="00920055"/>
    <w:rsid w:val="00920D3B"/>
    <w:rsid w:val="00922A2F"/>
    <w:rsid w:val="00923428"/>
    <w:rsid w:val="00933134"/>
    <w:rsid w:val="00933E06"/>
    <w:rsid w:val="00936125"/>
    <w:rsid w:val="00936327"/>
    <w:rsid w:val="009447D5"/>
    <w:rsid w:val="009447F8"/>
    <w:rsid w:val="00951095"/>
    <w:rsid w:val="00952897"/>
    <w:rsid w:val="00953D00"/>
    <w:rsid w:val="00954234"/>
    <w:rsid w:val="00957706"/>
    <w:rsid w:val="0096046B"/>
    <w:rsid w:val="00962063"/>
    <w:rsid w:val="00964233"/>
    <w:rsid w:val="00976D8B"/>
    <w:rsid w:val="00980158"/>
    <w:rsid w:val="00986E9A"/>
    <w:rsid w:val="00991A0A"/>
    <w:rsid w:val="009930CD"/>
    <w:rsid w:val="00993733"/>
    <w:rsid w:val="009944F2"/>
    <w:rsid w:val="00994F77"/>
    <w:rsid w:val="009A03EE"/>
    <w:rsid w:val="009B17F4"/>
    <w:rsid w:val="009C126E"/>
    <w:rsid w:val="009C42B7"/>
    <w:rsid w:val="009C5141"/>
    <w:rsid w:val="009C54EE"/>
    <w:rsid w:val="009D1783"/>
    <w:rsid w:val="009D44BA"/>
    <w:rsid w:val="009D4F54"/>
    <w:rsid w:val="009D6F4B"/>
    <w:rsid w:val="009E0497"/>
    <w:rsid w:val="009F11FA"/>
    <w:rsid w:val="009F7146"/>
    <w:rsid w:val="00A00151"/>
    <w:rsid w:val="00A01A5B"/>
    <w:rsid w:val="00A029F8"/>
    <w:rsid w:val="00A03095"/>
    <w:rsid w:val="00A04267"/>
    <w:rsid w:val="00A04831"/>
    <w:rsid w:val="00A04AD2"/>
    <w:rsid w:val="00A114AA"/>
    <w:rsid w:val="00A12B93"/>
    <w:rsid w:val="00A17B33"/>
    <w:rsid w:val="00A21A24"/>
    <w:rsid w:val="00A220DD"/>
    <w:rsid w:val="00A24165"/>
    <w:rsid w:val="00A26472"/>
    <w:rsid w:val="00A268E0"/>
    <w:rsid w:val="00A32232"/>
    <w:rsid w:val="00A34342"/>
    <w:rsid w:val="00A37210"/>
    <w:rsid w:val="00A434DA"/>
    <w:rsid w:val="00A45915"/>
    <w:rsid w:val="00A46FE3"/>
    <w:rsid w:val="00A6026B"/>
    <w:rsid w:val="00A641D0"/>
    <w:rsid w:val="00A66DD1"/>
    <w:rsid w:val="00A66DF7"/>
    <w:rsid w:val="00A67360"/>
    <w:rsid w:val="00A70C73"/>
    <w:rsid w:val="00A7139B"/>
    <w:rsid w:val="00A71551"/>
    <w:rsid w:val="00A734E9"/>
    <w:rsid w:val="00A73B35"/>
    <w:rsid w:val="00A82FE6"/>
    <w:rsid w:val="00A8496C"/>
    <w:rsid w:val="00A91D55"/>
    <w:rsid w:val="00A961A7"/>
    <w:rsid w:val="00A96B09"/>
    <w:rsid w:val="00A9701C"/>
    <w:rsid w:val="00AA2FD3"/>
    <w:rsid w:val="00AA4B98"/>
    <w:rsid w:val="00AA69EB"/>
    <w:rsid w:val="00AA7A85"/>
    <w:rsid w:val="00AB0109"/>
    <w:rsid w:val="00AB4D4A"/>
    <w:rsid w:val="00AB7616"/>
    <w:rsid w:val="00AC147A"/>
    <w:rsid w:val="00AC3C72"/>
    <w:rsid w:val="00AC4516"/>
    <w:rsid w:val="00AC75D6"/>
    <w:rsid w:val="00AD1D0B"/>
    <w:rsid w:val="00AD5BE6"/>
    <w:rsid w:val="00AD668C"/>
    <w:rsid w:val="00AE1D21"/>
    <w:rsid w:val="00AE5467"/>
    <w:rsid w:val="00AE5A5D"/>
    <w:rsid w:val="00AF11DE"/>
    <w:rsid w:val="00AF23A0"/>
    <w:rsid w:val="00B00C1C"/>
    <w:rsid w:val="00B02651"/>
    <w:rsid w:val="00B04413"/>
    <w:rsid w:val="00B06F57"/>
    <w:rsid w:val="00B110C2"/>
    <w:rsid w:val="00B13677"/>
    <w:rsid w:val="00B15C87"/>
    <w:rsid w:val="00B16E25"/>
    <w:rsid w:val="00B210ED"/>
    <w:rsid w:val="00B2235A"/>
    <w:rsid w:val="00B22BF6"/>
    <w:rsid w:val="00B23B47"/>
    <w:rsid w:val="00B24A3B"/>
    <w:rsid w:val="00B26104"/>
    <w:rsid w:val="00B278E3"/>
    <w:rsid w:val="00B314DE"/>
    <w:rsid w:val="00B35E52"/>
    <w:rsid w:val="00B405B5"/>
    <w:rsid w:val="00B40CAF"/>
    <w:rsid w:val="00B4190C"/>
    <w:rsid w:val="00B457E7"/>
    <w:rsid w:val="00B459A6"/>
    <w:rsid w:val="00B467DF"/>
    <w:rsid w:val="00B51F90"/>
    <w:rsid w:val="00B57426"/>
    <w:rsid w:val="00B60BAF"/>
    <w:rsid w:val="00B62C0C"/>
    <w:rsid w:val="00B63ABD"/>
    <w:rsid w:val="00B64B79"/>
    <w:rsid w:val="00B70573"/>
    <w:rsid w:val="00B71E53"/>
    <w:rsid w:val="00B73D77"/>
    <w:rsid w:val="00B74C87"/>
    <w:rsid w:val="00B75DD1"/>
    <w:rsid w:val="00B805B9"/>
    <w:rsid w:val="00B84C36"/>
    <w:rsid w:val="00B85F61"/>
    <w:rsid w:val="00B87742"/>
    <w:rsid w:val="00B9061F"/>
    <w:rsid w:val="00B9181F"/>
    <w:rsid w:val="00B948CB"/>
    <w:rsid w:val="00BA1EBA"/>
    <w:rsid w:val="00BA27EB"/>
    <w:rsid w:val="00BA3E50"/>
    <w:rsid w:val="00BA4292"/>
    <w:rsid w:val="00BA50DB"/>
    <w:rsid w:val="00BB0447"/>
    <w:rsid w:val="00BB1C8C"/>
    <w:rsid w:val="00BB77B7"/>
    <w:rsid w:val="00BC1971"/>
    <w:rsid w:val="00BC202D"/>
    <w:rsid w:val="00BD2345"/>
    <w:rsid w:val="00BD5D09"/>
    <w:rsid w:val="00BE04B1"/>
    <w:rsid w:val="00BE498B"/>
    <w:rsid w:val="00BF41C6"/>
    <w:rsid w:val="00BF58E1"/>
    <w:rsid w:val="00C010BC"/>
    <w:rsid w:val="00C024A9"/>
    <w:rsid w:val="00C03B1A"/>
    <w:rsid w:val="00C07694"/>
    <w:rsid w:val="00C145D3"/>
    <w:rsid w:val="00C1517C"/>
    <w:rsid w:val="00C17F7A"/>
    <w:rsid w:val="00C23D6A"/>
    <w:rsid w:val="00C31607"/>
    <w:rsid w:val="00C32F59"/>
    <w:rsid w:val="00C36D82"/>
    <w:rsid w:val="00C409C7"/>
    <w:rsid w:val="00C45959"/>
    <w:rsid w:val="00C463F2"/>
    <w:rsid w:val="00C502CF"/>
    <w:rsid w:val="00C50E78"/>
    <w:rsid w:val="00C517FA"/>
    <w:rsid w:val="00C5339B"/>
    <w:rsid w:val="00C5722B"/>
    <w:rsid w:val="00C611B3"/>
    <w:rsid w:val="00C612F6"/>
    <w:rsid w:val="00C64865"/>
    <w:rsid w:val="00C64EAB"/>
    <w:rsid w:val="00C7366D"/>
    <w:rsid w:val="00C76C9A"/>
    <w:rsid w:val="00C80205"/>
    <w:rsid w:val="00C802A3"/>
    <w:rsid w:val="00C86287"/>
    <w:rsid w:val="00C9085B"/>
    <w:rsid w:val="00C90907"/>
    <w:rsid w:val="00C90AB7"/>
    <w:rsid w:val="00C90B4C"/>
    <w:rsid w:val="00CA0A43"/>
    <w:rsid w:val="00CA4A51"/>
    <w:rsid w:val="00CA6BD5"/>
    <w:rsid w:val="00CA7823"/>
    <w:rsid w:val="00CB2608"/>
    <w:rsid w:val="00CB6C47"/>
    <w:rsid w:val="00CC066B"/>
    <w:rsid w:val="00CD054C"/>
    <w:rsid w:val="00CD47BC"/>
    <w:rsid w:val="00CD482D"/>
    <w:rsid w:val="00CD5171"/>
    <w:rsid w:val="00CE79BA"/>
    <w:rsid w:val="00CF0C9D"/>
    <w:rsid w:val="00CF2655"/>
    <w:rsid w:val="00CF46AB"/>
    <w:rsid w:val="00D0735C"/>
    <w:rsid w:val="00D123BD"/>
    <w:rsid w:val="00D13E5D"/>
    <w:rsid w:val="00D166FE"/>
    <w:rsid w:val="00D23E10"/>
    <w:rsid w:val="00D2492C"/>
    <w:rsid w:val="00D2519C"/>
    <w:rsid w:val="00D3606B"/>
    <w:rsid w:val="00D40721"/>
    <w:rsid w:val="00D47E5E"/>
    <w:rsid w:val="00D50CAD"/>
    <w:rsid w:val="00D52B0F"/>
    <w:rsid w:val="00D53080"/>
    <w:rsid w:val="00D54FFE"/>
    <w:rsid w:val="00D553FB"/>
    <w:rsid w:val="00D636F8"/>
    <w:rsid w:val="00D66980"/>
    <w:rsid w:val="00D7240E"/>
    <w:rsid w:val="00D73C4E"/>
    <w:rsid w:val="00D807BD"/>
    <w:rsid w:val="00D8119A"/>
    <w:rsid w:val="00D8400A"/>
    <w:rsid w:val="00D847EB"/>
    <w:rsid w:val="00D84FA0"/>
    <w:rsid w:val="00D85BEF"/>
    <w:rsid w:val="00D9017A"/>
    <w:rsid w:val="00D93AB4"/>
    <w:rsid w:val="00DA1BCC"/>
    <w:rsid w:val="00DA1F98"/>
    <w:rsid w:val="00DB15C9"/>
    <w:rsid w:val="00DB29D7"/>
    <w:rsid w:val="00DB42F2"/>
    <w:rsid w:val="00DC2D3C"/>
    <w:rsid w:val="00DD013A"/>
    <w:rsid w:val="00DD3DAC"/>
    <w:rsid w:val="00DD6AB7"/>
    <w:rsid w:val="00DD6EBB"/>
    <w:rsid w:val="00DE044B"/>
    <w:rsid w:val="00DE0E9F"/>
    <w:rsid w:val="00DE6938"/>
    <w:rsid w:val="00DE7450"/>
    <w:rsid w:val="00E00129"/>
    <w:rsid w:val="00E0135B"/>
    <w:rsid w:val="00E01A48"/>
    <w:rsid w:val="00E0257C"/>
    <w:rsid w:val="00E02D88"/>
    <w:rsid w:val="00E06ADE"/>
    <w:rsid w:val="00E06CFF"/>
    <w:rsid w:val="00E07C08"/>
    <w:rsid w:val="00E10A88"/>
    <w:rsid w:val="00E1168D"/>
    <w:rsid w:val="00E13F73"/>
    <w:rsid w:val="00E14D9A"/>
    <w:rsid w:val="00E23D14"/>
    <w:rsid w:val="00E27B6E"/>
    <w:rsid w:val="00E30715"/>
    <w:rsid w:val="00E31094"/>
    <w:rsid w:val="00E32AD2"/>
    <w:rsid w:val="00E34CEF"/>
    <w:rsid w:val="00E36A35"/>
    <w:rsid w:val="00E40A46"/>
    <w:rsid w:val="00E526FE"/>
    <w:rsid w:val="00E56053"/>
    <w:rsid w:val="00E561D1"/>
    <w:rsid w:val="00E63606"/>
    <w:rsid w:val="00E63CC5"/>
    <w:rsid w:val="00E63ECB"/>
    <w:rsid w:val="00E73C63"/>
    <w:rsid w:val="00E74795"/>
    <w:rsid w:val="00E74D12"/>
    <w:rsid w:val="00E809C6"/>
    <w:rsid w:val="00E836F2"/>
    <w:rsid w:val="00E869D0"/>
    <w:rsid w:val="00E90CCA"/>
    <w:rsid w:val="00E92FE3"/>
    <w:rsid w:val="00E948EB"/>
    <w:rsid w:val="00E95BE5"/>
    <w:rsid w:val="00EA1011"/>
    <w:rsid w:val="00EA2787"/>
    <w:rsid w:val="00EA387F"/>
    <w:rsid w:val="00EB1DAA"/>
    <w:rsid w:val="00EB71C9"/>
    <w:rsid w:val="00EB7667"/>
    <w:rsid w:val="00EB792F"/>
    <w:rsid w:val="00EC3B42"/>
    <w:rsid w:val="00EC3F22"/>
    <w:rsid w:val="00EC4A2F"/>
    <w:rsid w:val="00EC4D87"/>
    <w:rsid w:val="00ED327B"/>
    <w:rsid w:val="00ED428E"/>
    <w:rsid w:val="00ED4ADF"/>
    <w:rsid w:val="00ED630A"/>
    <w:rsid w:val="00ED7C61"/>
    <w:rsid w:val="00ED7F3C"/>
    <w:rsid w:val="00EE1730"/>
    <w:rsid w:val="00EE4B08"/>
    <w:rsid w:val="00EE5CA9"/>
    <w:rsid w:val="00EE6B9A"/>
    <w:rsid w:val="00EE6DB3"/>
    <w:rsid w:val="00EE797D"/>
    <w:rsid w:val="00EF45D7"/>
    <w:rsid w:val="00EF51C4"/>
    <w:rsid w:val="00EF6335"/>
    <w:rsid w:val="00EF7649"/>
    <w:rsid w:val="00F024DB"/>
    <w:rsid w:val="00F06692"/>
    <w:rsid w:val="00F107C6"/>
    <w:rsid w:val="00F11152"/>
    <w:rsid w:val="00F12494"/>
    <w:rsid w:val="00F1348E"/>
    <w:rsid w:val="00F14471"/>
    <w:rsid w:val="00F14B5F"/>
    <w:rsid w:val="00F15D52"/>
    <w:rsid w:val="00F176CF"/>
    <w:rsid w:val="00F2184A"/>
    <w:rsid w:val="00F23748"/>
    <w:rsid w:val="00F24463"/>
    <w:rsid w:val="00F31BDC"/>
    <w:rsid w:val="00F32863"/>
    <w:rsid w:val="00F40DC7"/>
    <w:rsid w:val="00F4351C"/>
    <w:rsid w:val="00F46B02"/>
    <w:rsid w:val="00F539FA"/>
    <w:rsid w:val="00F5522C"/>
    <w:rsid w:val="00F5672C"/>
    <w:rsid w:val="00F72621"/>
    <w:rsid w:val="00F7336C"/>
    <w:rsid w:val="00F74753"/>
    <w:rsid w:val="00F76B29"/>
    <w:rsid w:val="00F80A3A"/>
    <w:rsid w:val="00F84BE3"/>
    <w:rsid w:val="00F90637"/>
    <w:rsid w:val="00F91ADC"/>
    <w:rsid w:val="00F94530"/>
    <w:rsid w:val="00FA1B01"/>
    <w:rsid w:val="00FA30B0"/>
    <w:rsid w:val="00FA45BF"/>
    <w:rsid w:val="00FA5A74"/>
    <w:rsid w:val="00FA75AF"/>
    <w:rsid w:val="00FB3447"/>
    <w:rsid w:val="00FC13CF"/>
    <w:rsid w:val="00FC3BE4"/>
    <w:rsid w:val="00FC49AD"/>
    <w:rsid w:val="00FC69FA"/>
    <w:rsid w:val="00FC6CD2"/>
    <w:rsid w:val="00FD5B96"/>
    <w:rsid w:val="00FD626B"/>
    <w:rsid w:val="00FD7B95"/>
    <w:rsid w:val="00FE3DBB"/>
    <w:rsid w:val="00FE4FBA"/>
    <w:rsid w:val="00FE5B12"/>
    <w:rsid w:val="00FF100E"/>
    <w:rsid w:val="00FF10D2"/>
    <w:rsid w:val="00FF749D"/>
    <w:rsid w:val="00FF78C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4566"/>
    <w:pPr>
      <w:widowControl w:val="0"/>
      <w:spacing w:line="300" w:lineRule="auto"/>
      <w:jc w:val="both"/>
    </w:pPr>
    <w:rPr>
      <w:snapToGrid w:val="0"/>
      <w:sz w:val="21"/>
    </w:rPr>
  </w:style>
  <w:style w:type="paragraph" w:styleId="1">
    <w:name w:val="heading 1"/>
    <w:basedOn w:val="a"/>
    <w:next w:val="a0"/>
    <w:qFormat/>
    <w:rsid w:val="006D2E59"/>
    <w:pPr>
      <w:keepNext/>
      <w:numPr>
        <w:numId w:val="1"/>
      </w:numPr>
      <w:tabs>
        <w:tab w:val="left" w:pos="0"/>
      </w:tabs>
      <w:spacing w:before="120" w:after="60"/>
      <w:outlineLvl w:val="0"/>
    </w:pPr>
    <w:rPr>
      <w:rFonts w:ascii="Arial" w:eastAsia="黑体" w:hAnsi="Arial"/>
      <w:b/>
      <w:sz w:val="28"/>
    </w:rPr>
  </w:style>
  <w:style w:type="paragraph" w:styleId="2">
    <w:name w:val="heading 2"/>
    <w:basedOn w:val="1"/>
    <w:next w:val="a0"/>
    <w:qFormat/>
    <w:rsid w:val="00B9061F"/>
    <w:pPr>
      <w:numPr>
        <w:ilvl w:val="1"/>
      </w:numPr>
      <w:tabs>
        <w:tab w:val="left" w:pos="0"/>
      </w:tabs>
      <w:outlineLvl w:val="1"/>
    </w:pPr>
    <w:rPr>
      <w:sz w:val="24"/>
    </w:rPr>
  </w:style>
  <w:style w:type="paragraph" w:styleId="3">
    <w:name w:val="heading 3"/>
    <w:basedOn w:val="1"/>
    <w:next w:val="a0"/>
    <w:qFormat/>
    <w:rsid w:val="007A2645"/>
    <w:pPr>
      <w:numPr>
        <w:ilvl w:val="2"/>
      </w:numPr>
      <w:tabs>
        <w:tab w:val="left" w:pos="0"/>
      </w:tabs>
      <w:outlineLvl w:val="2"/>
    </w:pPr>
    <w:rPr>
      <w:b w:val="0"/>
      <w:i/>
      <w:sz w:val="24"/>
    </w:rPr>
  </w:style>
  <w:style w:type="paragraph" w:styleId="4">
    <w:name w:val="heading 4"/>
    <w:basedOn w:val="1"/>
    <w:next w:val="a0"/>
    <w:qFormat/>
    <w:rsid w:val="006D2E59"/>
    <w:pPr>
      <w:numPr>
        <w:ilvl w:val="3"/>
      </w:numPr>
      <w:tabs>
        <w:tab w:val="clear" w:pos="0"/>
      </w:tabs>
      <w:ind w:left="0"/>
      <w:outlineLvl w:val="3"/>
    </w:pPr>
    <w:rPr>
      <w:b w:val="0"/>
      <w:sz w:val="21"/>
    </w:rPr>
  </w:style>
  <w:style w:type="paragraph" w:styleId="5">
    <w:name w:val="heading 5"/>
    <w:basedOn w:val="1"/>
    <w:next w:val="a0"/>
    <w:qFormat/>
    <w:rsid w:val="00E63606"/>
    <w:pPr>
      <w:numPr>
        <w:ilvl w:val="4"/>
      </w:numPr>
      <w:tabs>
        <w:tab w:val="clear" w:pos="0"/>
      </w:tabs>
      <w:spacing w:before="240"/>
      <w:outlineLvl w:val="4"/>
    </w:pPr>
    <w:rPr>
      <w:rFonts w:ascii="Times New Roman" w:eastAsia="宋体" w:hAnsi="Times New Roman"/>
      <w:b w:val="0"/>
      <w:sz w:val="21"/>
    </w:rPr>
  </w:style>
  <w:style w:type="paragraph" w:styleId="6">
    <w:name w:val="heading 6"/>
    <w:basedOn w:val="a"/>
    <w:next w:val="a"/>
    <w:qFormat/>
    <w:rsid w:val="004C4566"/>
    <w:pPr>
      <w:numPr>
        <w:ilvl w:val="5"/>
        <w:numId w:val="1"/>
      </w:numPr>
      <w:tabs>
        <w:tab w:val="left" w:pos="0"/>
      </w:tabs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4C4566"/>
    <w:pPr>
      <w:numPr>
        <w:ilvl w:val="6"/>
        <w:numId w:val="1"/>
      </w:numPr>
      <w:tabs>
        <w:tab w:val="left" w:pos="0"/>
      </w:tabs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rsid w:val="004C4566"/>
    <w:pPr>
      <w:numPr>
        <w:ilvl w:val="7"/>
        <w:numId w:val="1"/>
      </w:numPr>
      <w:tabs>
        <w:tab w:val="left" w:pos="0"/>
      </w:tabs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rsid w:val="004C4566"/>
    <w:pPr>
      <w:numPr>
        <w:ilvl w:val="8"/>
        <w:numId w:val="1"/>
      </w:numPr>
      <w:tabs>
        <w:tab w:val="left" w:pos="0"/>
      </w:tabs>
      <w:spacing w:before="240" w:after="60"/>
      <w:ind w:left="2880"/>
      <w:outlineLvl w:val="8"/>
    </w:pPr>
    <w:rPr>
      <w:b/>
      <w:i/>
      <w:sz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4C4566"/>
  </w:style>
  <w:style w:type="character" w:customStyle="1" w:styleId="tw4winError">
    <w:name w:val="tw4winError"/>
    <w:rsid w:val="004C4566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4C4566"/>
    <w:rPr>
      <w:color w:val="0000FF"/>
    </w:rPr>
  </w:style>
  <w:style w:type="character" w:styleId="a5">
    <w:name w:val="footnote reference"/>
    <w:rsid w:val="004C4566"/>
    <w:rPr>
      <w:sz w:val="20"/>
      <w:vertAlign w:val="superscript"/>
    </w:rPr>
  </w:style>
  <w:style w:type="character" w:customStyle="1" w:styleId="10">
    <w:name w:val="已访问的超链接1"/>
    <w:rsid w:val="004C4566"/>
    <w:rPr>
      <w:color w:val="800080"/>
      <w:u w:val="single"/>
    </w:rPr>
  </w:style>
  <w:style w:type="character" w:customStyle="1" w:styleId="tw4winInternal">
    <w:name w:val="tw4winInternal"/>
    <w:rsid w:val="004C4566"/>
    <w:rPr>
      <w:rFonts w:ascii="Courier New" w:hAnsi="Courier New"/>
      <w:color w:val="FF0000"/>
    </w:rPr>
  </w:style>
  <w:style w:type="character" w:customStyle="1" w:styleId="tw4winMark">
    <w:name w:val="tw4winMark"/>
    <w:rsid w:val="004C4566"/>
    <w:rPr>
      <w:rFonts w:ascii="Courier New" w:hAnsi="Courier New"/>
      <w:vanish/>
      <w:color w:val="800080"/>
      <w:vertAlign w:val="subscript"/>
    </w:rPr>
  </w:style>
  <w:style w:type="character" w:customStyle="1" w:styleId="tw4winPopup">
    <w:name w:val="tw4winPopup"/>
    <w:rsid w:val="004C4566"/>
    <w:rPr>
      <w:rFonts w:ascii="Courier New" w:hAnsi="Courier New"/>
      <w:color w:val="008000"/>
    </w:rPr>
  </w:style>
  <w:style w:type="character" w:customStyle="1" w:styleId="tw4winJump">
    <w:name w:val="tw4winJump"/>
    <w:rsid w:val="004C4566"/>
    <w:rPr>
      <w:rFonts w:ascii="Courier New" w:hAnsi="Courier New"/>
      <w:color w:val="008080"/>
    </w:rPr>
  </w:style>
  <w:style w:type="character" w:customStyle="1" w:styleId="tw4winExternal">
    <w:name w:val="tw4winExternal"/>
    <w:rsid w:val="004C4566"/>
    <w:rPr>
      <w:rFonts w:ascii="Courier New" w:hAnsi="Courier New"/>
      <w:color w:val="808080"/>
    </w:rPr>
  </w:style>
  <w:style w:type="character" w:styleId="a6">
    <w:name w:val="Hyperlink"/>
    <w:uiPriority w:val="99"/>
    <w:rsid w:val="004C4566"/>
    <w:rPr>
      <w:color w:val="0000FF"/>
      <w:u w:val="single"/>
    </w:rPr>
  </w:style>
  <w:style w:type="paragraph" w:styleId="a7">
    <w:name w:val="Body Text Indent"/>
    <w:basedOn w:val="a"/>
    <w:rsid w:val="004C4566"/>
    <w:pPr>
      <w:ind w:left="720"/>
    </w:pPr>
    <w:rPr>
      <w:i/>
      <w:color w:val="0000FF"/>
      <w:u w:val="single"/>
    </w:rPr>
  </w:style>
  <w:style w:type="paragraph" w:styleId="a8">
    <w:name w:val="Title"/>
    <w:basedOn w:val="a"/>
    <w:next w:val="a"/>
    <w:qFormat/>
    <w:rsid w:val="00FB3447"/>
    <w:pPr>
      <w:spacing w:line="240" w:lineRule="auto"/>
      <w:jc w:val="center"/>
    </w:pPr>
    <w:rPr>
      <w:rFonts w:ascii="Arial" w:eastAsia="黑体" w:hAnsi="Arial"/>
      <w:b/>
      <w:sz w:val="36"/>
    </w:rPr>
  </w:style>
  <w:style w:type="paragraph" w:customStyle="1" w:styleId="MainTitle">
    <w:name w:val="Main Title"/>
    <w:basedOn w:val="a"/>
    <w:rsid w:val="004C4566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Body">
    <w:name w:val="Body"/>
    <w:basedOn w:val="a"/>
    <w:rsid w:val="004C4566"/>
    <w:pPr>
      <w:widowControl/>
      <w:spacing w:before="120" w:line="240" w:lineRule="auto"/>
    </w:pPr>
  </w:style>
  <w:style w:type="paragraph" w:customStyle="1" w:styleId="Paragraph1">
    <w:name w:val="Paragraph1"/>
    <w:basedOn w:val="a"/>
    <w:rsid w:val="004C4566"/>
    <w:pPr>
      <w:spacing w:before="80" w:line="240" w:lineRule="auto"/>
    </w:pPr>
  </w:style>
  <w:style w:type="paragraph" w:customStyle="1" w:styleId="Bullet">
    <w:name w:val="Bullet"/>
    <w:basedOn w:val="a"/>
    <w:rsid w:val="004C4566"/>
    <w:pPr>
      <w:widowControl/>
      <w:tabs>
        <w:tab w:val="left" w:pos="720"/>
      </w:tabs>
      <w:spacing w:before="120" w:line="240" w:lineRule="auto"/>
      <w:ind w:left="720" w:right="360"/>
    </w:pPr>
  </w:style>
  <w:style w:type="paragraph" w:customStyle="1" w:styleId="Bullet2">
    <w:name w:val="Bullet2"/>
    <w:basedOn w:val="a"/>
    <w:rsid w:val="004C4566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4C4566"/>
    <w:pPr>
      <w:keepLines/>
      <w:spacing w:after="120"/>
    </w:pPr>
  </w:style>
  <w:style w:type="paragraph" w:customStyle="1" w:styleId="InfoBlue">
    <w:name w:val="InfoBlue"/>
    <w:basedOn w:val="a"/>
    <w:next w:val="a9"/>
    <w:rsid w:val="004C4566"/>
    <w:pPr>
      <w:spacing w:after="120"/>
      <w:ind w:left="720"/>
    </w:pPr>
    <w:rPr>
      <w:i/>
      <w:color w:val="0000FF"/>
    </w:rPr>
  </w:style>
  <w:style w:type="paragraph" w:styleId="90">
    <w:name w:val="toc 9"/>
    <w:basedOn w:val="a"/>
    <w:next w:val="a"/>
    <w:rsid w:val="004C4566"/>
    <w:pPr>
      <w:ind w:left="1680"/>
      <w:jc w:val="left"/>
    </w:pPr>
    <w:rPr>
      <w:sz w:val="18"/>
    </w:rPr>
  </w:style>
  <w:style w:type="paragraph" w:styleId="30">
    <w:name w:val="Body Text Indent 3"/>
    <w:basedOn w:val="a"/>
    <w:rsid w:val="004C4566"/>
    <w:pPr>
      <w:spacing w:beforeLines="50" w:afterLines="50" w:line="240" w:lineRule="auto"/>
      <w:ind w:leftChars="400" w:left="840"/>
    </w:pPr>
    <w:rPr>
      <w:snapToGrid/>
      <w:kern w:val="2"/>
    </w:rPr>
  </w:style>
  <w:style w:type="paragraph" w:styleId="aa">
    <w:name w:val="header"/>
    <w:basedOn w:val="a"/>
    <w:link w:val="Char"/>
    <w:uiPriority w:val="99"/>
    <w:rsid w:val="004C4566"/>
    <w:pPr>
      <w:tabs>
        <w:tab w:val="center" w:pos="4320"/>
        <w:tab w:val="right" w:pos="8640"/>
      </w:tabs>
    </w:pPr>
  </w:style>
  <w:style w:type="paragraph" w:styleId="a0">
    <w:name w:val="Normal Indent"/>
    <w:basedOn w:val="a"/>
    <w:rsid w:val="004C4566"/>
    <w:pPr>
      <w:ind w:firstLineChars="200" w:firstLine="420"/>
    </w:pPr>
  </w:style>
  <w:style w:type="paragraph" w:customStyle="1" w:styleId="Paragraph3">
    <w:name w:val="Paragraph3"/>
    <w:basedOn w:val="a"/>
    <w:rsid w:val="004C4566"/>
    <w:pPr>
      <w:spacing w:before="80" w:line="240" w:lineRule="auto"/>
      <w:ind w:left="1530"/>
    </w:pPr>
  </w:style>
  <w:style w:type="paragraph" w:customStyle="1" w:styleId="Bullet1">
    <w:name w:val="Bullet1"/>
    <w:basedOn w:val="a"/>
    <w:rsid w:val="004C4566"/>
    <w:pPr>
      <w:ind w:left="720" w:hanging="432"/>
    </w:pPr>
  </w:style>
  <w:style w:type="paragraph" w:customStyle="1" w:styleId="Paragraph2">
    <w:name w:val="Paragraph2"/>
    <w:basedOn w:val="a"/>
    <w:rsid w:val="004C4566"/>
    <w:pPr>
      <w:spacing w:before="80"/>
      <w:ind w:left="720"/>
    </w:pPr>
    <w:rPr>
      <w:color w:val="000000"/>
      <w:lang w:val="en-AU"/>
    </w:rPr>
  </w:style>
  <w:style w:type="paragraph" w:styleId="20">
    <w:name w:val="Body Text Indent 2"/>
    <w:basedOn w:val="a"/>
    <w:rsid w:val="004C4566"/>
    <w:pPr>
      <w:spacing w:after="120" w:line="480" w:lineRule="auto"/>
      <w:ind w:left="420"/>
    </w:pPr>
  </w:style>
  <w:style w:type="paragraph" w:styleId="21">
    <w:name w:val="toc 2"/>
    <w:basedOn w:val="a"/>
    <w:next w:val="a"/>
    <w:uiPriority w:val="39"/>
    <w:rsid w:val="004C4566"/>
    <w:pPr>
      <w:ind w:left="210"/>
      <w:jc w:val="left"/>
    </w:pPr>
    <w:rPr>
      <w:smallCaps/>
    </w:rPr>
  </w:style>
  <w:style w:type="paragraph" w:styleId="80">
    <w:name w:val="toc 8"/>
    <w:basedOn w:val="a"/>
    <w:next w:val="a"/>
    <w:rsid w:val="004C4566"/>
    <w:pPr>
      <w:ind w:left="1470"/>
      <w:jc w:val="left"/>
    </w:pPr>
    <w:rPr>
      <w:sz w:val="18"/>
    </w:rPr>
  </w:style>
  <w:style w:type="paragraph" w:styleId="70">
    <w:name w:val="toc 7"/>
    <w:basedOn w:val="a"/>
    <w:next w:val="a"/>
    <w:rsid w:val="004C4566"/>
    <w:pPr>
      <w:ind w:left="1260"/>
      <w:jc w:val="left"/>
    </w:pPr>
    <w:rPr>
      <w:sz w:val="18"/>
    </w:rPr>
  </w:style>
  <w:style w:type="paragraph" w:styleId="ab">
    <w:name w:val="Document Map"/>
    <w:basedOn w:val="a"/>
    <w:rsid w:val="004C4566"/>
    <w:pPr>
      <w:shd w:val="clear" w:color="auto" w:fill="000080"/>
    </w:pPr>
  </w:style>
  <w:style w:type="paragraph" w:styleId="ac">
    <w:name w:val="footnote text"/>
    <w:basedOn w:val="a"/>
    <w:rsid w:val="004C456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styleId="11">
    <w:name w:val="toc 1"/>
    <w:basedOn w:val="a"/>
    <w:next w:val="a"/>
    <w:uiPriority w:val="39"/>
    <w:rsid w:val="004C4566"/>
    <w:pPr>
      <w:spacing w:before="120" w:after="120"/>
      <w:jc w:val="left"/>
    </w:pPr>
    <w:rPr>
      <w:b/>
      <w:caps/>
      <w:sz w:val="24"/>
    </w:rPr>
  </w:style>
  <w:style w:type="paragraph" w:customStyle="1" w:styleId="Paragraph4">
    <w:name w:val="Paragraph4"/>
    <w:basedOn w:val="a"/>
    <w:rsid w:val="004C4566"/>
    <w:pPr>
      <w:spacing w:before="80" w:line="240" w:lineRule="auto"/>
      <w:ind w:left="2250"/>
    </w:pPr>
  </w:style>
  <w:style w:type="paragraph" w:styleId="a9">
    <w:name w:val="Body Text"/>
    <w:basedOn w:val="a"/>
    <w:rsid w:val="004C4566"/>
    <w:pPr>
      <w:keepLines/>
      <w:spacing w:after="120"/>
      <w:ind w:left="720"/>
    </w:pPr>
  </w:style>
  <w:style w:type="paragraph" w:customStyle="1" w:styleId="Style41">
    <w:name w:val="_Style 41"/>
    <w:basedOn w:val="a"/>
    <w:next w:val="20"/>
    <w:rsid w:val="004C4566"/>
    <w:pPr>
      <w:spacing w:before="120" w:after="120"/>
      <w:ind w:firstLineChars="257" w:firstLine="540"/>
    </w:pPr>
    <w:rPr>
      <w:rFonts w:hAnsi="宋体"/>
      <w:snapToGrid/>
      <w:kern w:val="2"/>
    </w:rPr>
  </w:style>
  <w:style w:type="paragraph" w:styleId="ad">
    <w:name w:val="Subtitle"/>
    <w:basedOn w:val="a"/>
    <w:qFormat/>
    <w:rsid w:val="004C4566"/>
    <w:pPr>
      <w:spacing w:after="60"/>
      <w:jc w:val="center"/>
    </w:pPr>
    <w:rPr>
      <w:i/>
      <w:sz w:val="36"/>
      <w:lang w:val="en-AU"/>
    </w:rPr>
  </w:style>
  <w:style w:type="paragraph" w:styleId="ae">
    <w:name w:val="footer"/>
    <w:basedOn w:val="a"/>
    <w:link w:val="Char0"/>
    <w:rsid w:val="004C4566"/>
    <w:pPr>
      <w:tabs>
        <w:tab w:val="center" w:pos="4320"/>
        <w:tab w:val="right" w:pos="8640"/>
      </w:tabs>
    </w:pPr>
  </w:style>
  <w:style w:type="paragraph" w:styleId="50">
    <w:name w:val="toc 5"/>
    <w:basedOn w:val="a"/>
    <w:next w:val="a"/>
    <w:rsid w:val="004C4566"/>
    <w:pPr>
      <w:ind w:left="840"/>
      <w:jc w:val="left"/>
    </w:pPr>
    <w:rPr>
      <w:sz w:val="18"/>
    </w:rPr>
  </w:style>
  <w:style w:type="paragraph" w:customStyle="1" w:styleId="12">
    <w:name w:val="样式1"/>
    <w:basedOn w:val="a"/>
    <w:rsid w:val="004C4566"/>
    <w:pPr>
      <w:ind w:firstLineChars="200" w:firstLine="420"/>
    </w:pPr>
  </w:style>
  <w:style w:type="paragraph" w:styleId="60">
    <w:name w:val="toc 6"/>
    <w:basedOn w:val="a"/>
    <w:next w:val="a"/>
    <w:rsid w:val="004C4566"/>
    <w:pPr>
      <w:ind w:left="1050"/>
      <w:jc w:val="left"/>
    </w:pPr>
    <w:rPr>
      <w:sz w:val="18"/>
    </w:rPr>
  </w:style>
  <w:style w:type="paragraph" w:styleId="40">
    <w:name w:val="toc 4"/>
    <w:basedOn w:val="a"/>
    <w:next w:val="a"/>
    <w:uiPriority w:val="39"/>
    <w:rsid w:val="004C4566"/>
    <w:pPr>
      <w:ind w:left="630"/>
      <w:jc w:val="left"/>
    </w:pPr>
  </w:style>
  <w:style w:type="paragraph" w:styleId="31">
    <w:name w:val="toc 3"/>
    <w:basedOn w:val="a"/>
    <w:next w:val="a"/>
    <w:uiPriority w:val="39"/>
    <w:rsid w:val="004C4566"/>
    <w:pPr>
      <w:ind w:left="420"/>
      <w:jc w:val="left"/>
    </w:pPr>
  </w:style>
  <w:style w:type="table" w:styleId="af">
    <w:name w:val="Table Grid"/>
    <w:basedOn w:val="a2"/>
    <w:uiPriority w:val="59"/>
    <w:rsid w:val="00C6486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0">
    <w:name w:val="Balloon Text"/>
    <w:basedOn w:val="a"/>
    <w:link w:val="Char1"/>
    <w:uiPriority w:val="99"/>
    <w:semiHidden/>
    <w:unhideWhenUsed/>
    <w:rsid w:val="00E10A88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1"/>
    <w:link w:val="af0"/>
    <w:uiPriority w:val="99"/>
    <w:semiHidden/>
    <w:rsid w:val="00E10A88"/>
    <w:rPr>
      <w:snapToGrid w:val="0"/>
      <w:sz w:val="18"/>
      <w:szCs w:val="18"/>
    </w:rPr>
  </w:style>
  <w:style w:type="character" w:styleId="af1">
    <w:name w:val="Placeholder Text"/>
    <w:basedOn w:val="a1"/>
    <w:uiPriority w:val="99"/>
    <w:semiHidden/>
    <w:rsid w:val="00271FC7"/>
    <w:rPr>
      <w:color w:val="808080"/>
    </w:rPr>
  </w:style>
  <w:style w:type="character" w:customStyle="1" w:styleId="Char0">
    <w:name w:val="页脚 Char"/>
    <w:basedOn w:val="a1"/>
    <w:link w:val="ae"/>
    <w:rsid w:val="00A029F8"/>
    <w:rPr>
      <w:snapToGrid w:val="0"/>
      <w:sz w:val="21"/>
    </w:rPr>
  </w:style>
  <w:style w:type="character" w:customStyle="1" w:styleId="Char">
    <w:name w:val="页眉 Char"/>
    <w:basedOn w:val="a1"/>
    <w:link w:val="aa"/>
    <w:uiPriority w:val="99"/>
    <w:rsid w:val="001344F8"/>
    <w:rPr>
      <w:snapToGrid w:val="0"/>
      <w:sz w:val="21"/>
    </w:rPr>
  </w:style>
  <w:style w:type="paragraph" w:styleId="TOC">
    <w:name w:val="TOC Heading"/>
    <w:basedOn w:val="1"/>
    <w:next w:val="a"/>
    <w:uiPriority w:val="39"/>
    <w:semiHidden/>
    <w:unhideWhenUsed/>
    <w:qFormat/>
    <w:rsid w:val="007B521A"/>
    <w:pPr>
      <w:keepLines/>
      <w:widowControl/>
      <w:numPr>
        <w:numId w:val="0"/>
      </w:numPr>
      <w:tabs>
        <w:tab w:val="left" w:pos="0"/>
      </w:tabs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snapToGrid/>
      <w:color w:val="365F91" w:themeColor="accent1" w:themeShade="BF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60716">
                  <w:marLeft w:val="0"/>
                  <w:marRight w:val="0"/>
                  <w:marTop w:val="9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90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84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269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864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4" w:space="0" w:color="D5EDFF"/>
                                    <w:right w:val="none" w:sz="0" w:space="0" w:color="auto"/>
                                  </w:divBdr>
                                  <w:divsChild>
                                    <w:div w:id="991636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2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5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4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0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47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0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2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0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0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45722">
                      <w:marLeft w:val="94"/>
                      <w:marRight w:val="0"/>
                      <w:marTop w:val="561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06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4" w:space="9" w:color="ECE0C5"/>
                            <w:left w:val="single" w:sz="4" w:space="13" w:color="ECE0C5"/>
                            <w:bottom w:val="single" w:sz="4" w:space="9" w:color="ECE0C5"/>
                            <w:right w:val="single" w:sz="4" w:space="13" w:color="ECE0C5"/>
                          </w:divBdr>
                          <w:divsChild>
                            <w:div w:id="214704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549E4F-D6FA-4E3F-8159-FC53BDA58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4</Pages>
  <Words>325</Words>
  <Characters>1857</Characters>
  <Application>Microsoft Office Word</Application>
  <DocSecurity>0</DocSecurity>
  <PresentationFormat/>
  <Lines>15</Lines>
  <Paragraphs>4</Paragraphs>
  <Slides>0</Slides>
  <Notes>0</Notes>
  <HiddenSlides>0</HiddenSlides>
  <MMClips>0</MMClips>
  <ScaleCrop>false</ScaleCrop>
  <Company>fanzhengyong</Company>
  <LinksUpToDate>false</LinksUpToDate>
  <CharactersWithSpaces>2178</CharactersWithSpaces>
  <SharedDoc>false</SharedDoc>
  <HLinks>
    <vt:vector size="234" baseType="variant">
      <vt:variant>
        <vt:i4>4259931</vt:i4>
      </vt:variant>
      <vt:variant>
        <vt:i4>174</vt:i4>
      </vt:variant>
      <vt:variant>
        <vt:i4>0</vt:i4>
      </vt:variant>
      <vt:variant>
        <vt:i4>5</vt:i4>
      </vt:variant>
      <vt:variant>
        <vt:lpwstr>http://bbs.xd.com/thread-197644-1-1.html</vt:lpwstr>
      </vt:variant>
      <vt:variant>
        <vt:lpwstr/>
      </vt:variant>
      <vt:variant>
        <vt:i4>7929961</vt:i4>
      </vt:variant>
      <vt:variant>
        <vt:i4>171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7798887</vt:i4>
      </vt:variant>
      <vt:variant>
        <vt:i4>168</vt:i4>
      </vt:variant>
      <vt:variant>
        <vt:i4>0</vt:i4>
      </vt:variant>
      <vt:variant>
        <vt:i4>5</vt:i4>
      </vt:variant>
      <vt:variant>
        <vt:lpwstr>http://bbs.xd.com/forum.php?mod=viewthread&amp;tid=224832&amp;highlight=%E6%B4%BB%E5%8A%A8</vt:lpwstr>
      </vt:variant>
      <vt:variant>
        <vt:lpwstr/>
      </vt:variant>
      <vt:variant>
        <vt:i4>7340134</vt:i4>
      </vt:variant>
      <vt:variant>
        <vt:i4>165</vt:i4>
      </vt:variant>
      <vt:variant>
        <vt:i4>0</vt:i4>
      </vt:variant>
      <vt:variant>
        <vt:i4>5</vt:i4>
      </vt:variant>
      <vt:variant>
        <vt:lpwstr>http://bbs.xd.com/forum.php?mod=viewthread&amp;tid=290404&amp;highlight=%E6%B4%BB%E5%8A%A8</vt:lpwstr>
      </vt:variant>
      <vt:variant>
        <vt:lpwstr/>
      </vt:variant>
      <vt:variant>
        <vt:i4>7536744</vt:i4>
      </vt:variant>
      <vt:variant>
        <vt:i4>162</vt:i4>
      </vt:variant>
      <vt:variant>
        <vt:i4>0</vt:i4>
      </vt:variant>
      <vt:variant>
        <vt:i4>5</vt:i4>
      </vt:variant>
      <vt:variant>
        <vt:lpwstr>http://bbs.xd.com/forum.php?mod=viewthread&amp;tid=423366&amp;highlight=%E6%B4%BB%E5%8A%A8</vt:lpwstr>
      </vt:variant>
      <vt:variant>
        <vt:lpwstr/>
      </vt:variant>
      <vt:variant>
        <vt:i4>7733357</vt:i4>
      </vt:variant>
      <vt:variant>
        <vt:i4>159</vt:i4>
      </vt:variant>
      <vt:variant>
        <vt:i4>0</vt:i4>
      </vt:variant>
      <vt:variant>
        <vt:i4>5</vt:i4>
      </vt:variant>
      <vt:variant>
        <vt:lpwstr>http://bbs.xd.com/forum.php?mod=viewthread&amp;tid=435253&amp;highlight=%E6%B4%BB%E5%8A%A8</vt:lpwstr>
      </vt:variant>
      <vt:variant>
        <vt:lpwstr/>
      </vt:variant>
      <vt:variant>
        <vt:i4>7340132</vt:i4>
      </vt:variant>
      <vt:variant>
        <vt:i4>156</vt:i4>
      </vt:variant>
      <vt:variant>
        <vt:i4>0</vt:i4>
      </vt:variant>
      <vt:variant>
        <vt:i4>5</vt:i4>
      </vt:variant>
      <vt:variant>
        <vt:lpwstr>http://bbs.xd.com/forum.php?mod=viewthread&amp;tid=495735&amp;highlight=%E6%B4%BB%E5%8A%A8</vt:lpwstr>
      </vt:variant>
      <vt:variant>
        <vt:lpwstr/>
      </vt:variant>
      <vt:variant>
        <vt:i4>8192096</vt:i4>
      </vt:variant>
      <vt:variant>
        <vt:i4>153</vt:i4>
      </vt:variant>
      <vt:variant>
        <vt:i4>0</vt:i4>
      </vt:variant>
      <vt:variant>
        <vt:i4>5</vt:i4>
      </vt:variant>
      <vt:variant>
        <vt:lpwstr>http://bbs.xd.com/forum.php?mod=viewthread&amp;tid=600897&amp;highlight=%E6%B4%BB%E5%8A%A8</vt:lpwstr>
      </vt:variant>
      <vt:variant>
        <vt:lpwstr/>
      </vt:variant>
      <vt:variant>
        <vt:i4>7471214</vt:i4>
      </vt:variant>
      <vt:variant>
        <vt:i4>150</vt:i4>
      </vt:variant>
      <vt:variant>
        <vt:i4>0</vt:i4>
      </vt:variant>
      <vt:variant>
        <vt:i4>5</vt:i4>
      </vt:variant>
      <vt:variant>
        <vt:lpwstr>http://bbs.xd.com/forum.php?mod=viewthread&amp;tid=750276&amp;highlight=%E6%B4%BB%E5%8A%A8</vt:lpwstr>
      </vt:variant>
      <vt:variant>
        <vt:lpwstr/>
      </vt:variant>
      <vt:variant>
        <vt:i4>7536749</vt:i4>
      </vt:variant>
      <vt:variant>
        <vt:i4>147</vt:i4>
      </vt:variant>
      <vt:variant>
        <vt:i4>0</vt:i4>
      </vt:variant>
      <vt:variant>
        <vt:i4>5</vt:i4>
      </vt:variant>
      <vt:variant>
        <vt:lpwstr>http://bbs.xd.com/forum.php?mod=viewthread&amp;tid=828414&amp;highlight=%E6%B4%BB%E5%8A%A8</vt:lpwstr>
      </vt:variant>
      <vt:variant>
        <vt:lpwstr/>
      </vt:variant>
      <vt:variant>
        <vt:i4>7340137</vt:i4>
      </vt:variant>
      <vt:variant>
        <vt:i4>144</vt:i4>
      </vt:variant>
      <vt:variant>
        <vt:i4>0</vt:i4>
      </vt:variant>
      <vt:variant>
        <vt:i4>5</vt:i4>
      </vt:variant>
      <vt:variant>
        <vt:lpwstr>http://bbs.xd.com/forum.php?mod=viewthread&amp;tid=703066&amp;highlight=%E6%B4%BB%E5%8A%A8</vt:lpwstr>
      </vt:variant>
      <vt:variant>
        <vt:lpwstr/>
      </vt:variant>
      <vt:variant>
        <vt:i4>8257645</vt:i4>
      </vt:variant>
      <vt:variant>
        <vt:i4>141</vt:i4>
      </vt:variant>
      <vt:variant>
        <vt:i4>0</vt:i4>
      </vt:variant>
      <vt:variant>
        <vt:i4>5</vt:i4>
      </vt:variant>
      <vt:variant>
        <vt:lpwstr>http://bbs.xd.com/forum.php?mod=viewthread&amp;tid=920353&amp;highlight=%E6%B4%BB%E5%8A%A8</vt:lpwstr>
      </vt:variant>
      <vt:variant>
        <vt:lpwstr/>
      </vt:variant>
      <vt:variant>
        <vt:i4>7602287</vt:i4>
      </vt:variant>
      <vt:variant>
        <vt:i4>138</vt:i4>
      </vt:variant>
      <vt:variant>
        <vt:i4>0</vt:i4>
      </vt:variant>
      <vt:variant>
        <vt:i4>5</vt:i4>
      </vt:variant>
      <vt:variant>
        <vt:lpwstr>http://bbs.xd.com/forum.php?mod=viewthread&amp;tid=926193&amp;highlight=%E6%B4%BB%E5%8A%A8</vt:lpwstr>
      </vt:variant>
      <vt:variant>
        <vt:lpwstr/>
      </vt:variant>
      <vt:variant>
        <vt:i4>7864420</vt:i4>
      </vt:variant>
      <vt:variant>
        <vt:i4>135</vt:i4>
      </vt:variant>
      <vt:variant>
        <vt:i4>0</vt:i4>
      </vt:variant>
      <vt:variant>
        <vt:i4>5</vt:i4>
      </vt:variant>
      <vt:variant>
        <vt:lpwstr>http://bbs.xd.com/forum.php?mod=viewthread&amp;tid=943807&amp;highlight=%E6%B4%BB%E5%8A%A8</vt:lpwstr>
      </vt:variant>
      <vt:variant>
        <vt:lpwstr/>
      </vt:variant>
      <vt:variant>
        <vt:i4>8257645</vt:i4>
      </vt:variant>
      <vt:variant>
        <vt:i4>132</vt:i4>
      </vt:variant>
      <vt:variant>
        <vt:i4>0</vt:i4>
      </vt:variant>
      <vt:variant>
        <vt:i4>5</vt:i4>
      </vt:variant>
      <vt:variant>
        <vt:lpwstr>http://bbs.xd.com/forum.php?mod=viewthread&amp;tid=945600&amp;highlight=%E6%B4%BB%E5%8A%A8</vt:lpwstr>
      </vt:variant>
      <vt:variant>
        <vt:lpwstr/>
      </vt:variant>
      <vt:variant>
        <vt:i4>4325462</vt:i4>
      </vt:variant>
      <vt:variant>
        <vt:i4>129</vt:i4>
      </vt:variant>
      <vt:variant>
        <vt:i4>0</vt:i4>
      </vt:variant>
      <vt:variant>
        <vt:i4>5</vt:i4>
      </vt:variant>
      <vt:variant>
        <vt:lpwstr>http://bbs.xd.com/thread-948103-1-1.html</vt:lpwstr>
      </vt:variant>
      <vt:variant>
        <vt:lpwstr/>
      </vt:variant>
      <vt:variant>
        <vt:i4>8061038</vt:i4>
      </vt:variant>
      <vt:variant>
        <vt:i4>126</vt:i4>
      </vt:variant>
      <vt:variant>
        <vt:i4>0</vt:i4>
      </vt:variant>
      <vt:variant>
        <vt:i4>5</vt:i4>
      </vt:variant>
      <vt:variant>
        <vt:lpwstr>http://bbs.xd.com/forum.php?mod=viewthread&amp;tid=948085&amp;highlight=%E6%B4%BB%E5%8A%A8</vt:lpwstr>
      </vt:variant>
      <vt:variant>
        <vt:lpwstr/>
      </vt:variant>
      <vt:variant>
        <vt:i4>4980824</vt:i4>
      </vt:variant>
      <vt:variant>
        <vt:i4>123</vt:i4>
      </vt:variant>
      <vt:variant>
        <vt:i4>0</vt:i4>
      </vt:variant>
      <vt:variant>
        <vt:i4>5</vt:i4>
      </vt:variant>
      <vt:variant>
        <vt:lpwstr>http://bbs.xd.com/thread-967719-1-1.html</vt:lpwstr>
      </vt:variant>
      <vt:variant>
        <vt:lpwstr/>
      </vt:variant>
      <vt:variant>
        <vt:i4>7929961</vt:i4>
      </vt:variant>
      <vt:variant>
        <vt:i4>120</vt:i4>
      </vt:variant>
      <vt:variant>
        <vt:i4>0</vt:i4>
      </vt:variant>
      <vt:variant>
        <vt:i4>5</vt:i4>
      </vt:variant>
      <vt:variant>
        <vt:lpwstr>http://bbs.xd.com/forum.php?mod=viewthread&amp;tid=1010207&amp;highlight=%E6%B4%BB%E5%8A%A8</vt:lpwstr>
      </vt:variant>
      <vt:variant>
        <vt:lpwstr/>
      </vt:variant>
      <vt:variant>
        <vt:i4>8323176</vt:i4>
      </vt:variant>
      <vt:variant>
        <vt:i4>117</vt:i4>
      </vt:variant>
      <vt:variant>
        <vt:i4>0</vt:i4>
      </vt:variant>
      <vt:variant>
        <vt:i4>5</vt:i4>
      </vt:variant>
      <vt:variant>
        <vt:lpwstr>http://bbs.xd.com/forum.php?mod=viewthread&amp;tid=1019380&amp;highlight=%E6%B4%BB%E5%8A%A8</vt:lpwstr>
      </vt:variant>
      <vt:variant>
        <vt:lpwstr/>
      </vt:variant>
      <vt:variant>
        <vt:i4>1310770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_Toc351136317</vt:lpwstr>
      </vt:variant>
      <vt:variant>
        <vt:i4>1310770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_Toc351136316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_Toc351136315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_Toc351136314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_Toc351136313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_Toc351136312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_Toc351136311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_Toc351136310</vt:lpwstr>
      </vt:variant>
      <vt:variant>
        <vt:i4>1376306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_Toc351136309</vt:lpwstr>
      </vt:variant>
      <vt:variant>
        <vt:i4>1376306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_Toc351136308</vt:lpwstr>
      </vt:variant>
      <vt:variant>
        <vt:i4>1376306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_Toc351136307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_Toc351136306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_Toc351136305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_Toc351136304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_Toc351136303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_Toc351136302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_Toc351136301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_Toc351136300</vt:lpwstr>
      </vt:variant>
      <vt:variant>
        <vt:i4>1835059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_Toc351136299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通用文档(带封面)</dc:subject>
  <dc:creator>fanzhengyong</dc:creator>
  <cp:lastModifiedBy>a</cp:lastModifiedBy>
  <cp:revision>131</cp:revision>
  <cp:lastPrinted>2007-03-29T05:48:00Z</cp:lastPrinted>
  <dcterms:created xsi:type="dcterms:W3CDTF">2016-04-27T05:24:00Z</dcterms:created>
  <dcterms:modified xsi:type="dcterms:W3CDTF">2017-03-02T05:31:00Z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